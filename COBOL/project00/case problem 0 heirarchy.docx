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80A16" w14:textId="77777777" w:rsidR="00790975" w:rsidRDefault="00790975" w:rsidP="00790975">
      <w:pPr>
        <w:jc w:val="center"/>
      </w:pPr>
    </w:p>
    <w:p w14:paraId="1947B33B" w14:textId="77777777" w:rsidR="00790975" w:rsidRDefault="00790975" w:rsidP="00790975"/>
    <w:p w14:paraId="6EB38B9D" w14:textId="3CED8AD0" w:rsidR="00A9204E" w:rsidRDefault="001C2833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FF312B8" wp14:editId="6A368CB9">
                <wp:simplePos x="0" y="0"/>
                <wp:positionH relativeFrom="column">
                  <wp:posOffset>4560180</wp:posOffset>
                </wp:positionH>
                <wp:positionV relativeFrom="paragraph">
                  <wp:posOffset>4329405</wp:posOffset>
                </wp:positionV>
                <wp:extent cx="186840" cy="190440"/>
                <wp:effectExtent l="57150" t="57150" r="60960" b="7683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684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8347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357.65pt;margin-top:339.5pt;width:17.5pt;height:1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2780B3D" wp14:editId="67744EA0">
                <wp:simplePos x="0" y="0"/>
                <wp:positionH relativeFrom="column">
                  <wp:posOffset>6027180</wp:posOffset>
                </wp:positionH>
                <wp:positionV relativeFrom="paragraph">
                  <wp:posOffset>2896965</wp:posOffset>
                </wp:positionV>
                <wp:extent cx="210600" cy="156960"/>
                <wp:effectExtent l="38100" t="57150" r="56515" b="717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06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0259D" id="Ink 25" o:spid="_x0000_s1026" type="#_x0000_t75" style="position:absolute;margin-left:473.2pt;margin-top:226.7pt;width:19.45pt;height:1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A74A661" wp14:editId="617180A2">
                <wp:simplePos x="0" y="0"/>
                <wp:positionH relativeFrom="column">
                  <wp:posOffset>1158180</wp:posOffset>
                </wp:positionH>
                <wp:positionV relativeFrom="paragraph">
                  <wp:posOffset>2943765</wp:posOffset>
                </wp:positionV>
                <wp:extent cx="171000" cy="226800"/>
                <wp:effectExtent l="38100" t="57150" r="19685" b="590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100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43533" id="Ink 24" o:spid="_x0000_s1026" type="#_x0000_t75" style="position:absolute;margin-left:89.8pt;margin-top:230.4pt;width:16.25pt;height:2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2B070FB" wp14:editId="0E5433D9">
                <wp:simplePos x="0" y="0"/>
                <wp:positionH relativeFrom="column">
                  <wp:posOffset>-549660</wp:posOffset>
                </wp:positionH>
                <wp:positionV relativeFrom="paragraph">
                  <wp:posOffset>2904525</wp:posOffset>
                </wp:positionV>
                <wp:extent cx="104400" cy="246960"/>
                <wp:effectExtent l="57150" t="38100" r="67310" b="584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440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88082" id="Ink 23" o:spid="_x0000_s1026" type="#_x0000_t75" style="position:absolute;margin-left:-44.7pt;margin-top:227.3pt;width:11.05pt;height:22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">
                <v:imagedata r:id="rId15" o:title=""/>
              </v:shape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D23702" wp14:editId="399511C2">
                <wp:simplePos x="0" y="0"/>
                <wp:positionH relativeFrom="margin">
                  <wp:posOffset>5120639</wp:posOffset>
                </wp:positionH>
                <wp:positionV relativeFrom="paragraph">
                  <wp:posOffset>3568065</wp:posOffset>
                </wp:positionV>
                <wp:extent cx="45719" cy="548640"/>
                <wp:effectExtent l="38100" t="0" r="5016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80B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03.2pt;margin-top:280.95pt;width:3.6pt;height:43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A88725" wp14:editId="0D557574">
                <wp:simplePos x="0" y="0"/>
                <wp:positionH relativeFrom="column">
                  <wp:posOffset>4522470</wp:posOffset>
                </wp:positionH>
                <wp:positionV relativeFrom="paragraph">
                  <wp:posOffset>4282440</wp:posOffset>
                </wp:positionV>
                <wp:extent cx="1184910" cy="6096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6A1065" w14:textId="5E016CCA" w:rsidR="00790975" w:rsidRDefault="00790975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Headings</w:t>
                            </w:r>
                          </w:p>
                          <w:p w14:paraId="77B764CF" w14:textId="2B523A40" w:rsidR="001C2833" w:rsidRPr="00790975" w:rsidRDefault="001C2833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9100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88725" id="Rectangle 18" o:spid="_x0000_s1026" style="position:absolute;margin-left:356.1pt;margin-top:337.2pt;width:93.3pt;height:4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" fillcolor="#5b9bd5" strokecolor="#41719c" strokeweight="1pt">
                <v:textbox>
                  <w:txbxContent>
                    <w:p w14:paraId="726A1065" w14:textId="5E016CCA" w:rsidR="00790975" w:rsidRDefault="00790975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Headings</w:t>
                      </w:r>
                    </w:p>
                    <w:p w14:paraId="77B764CF" w14:textId="2B523A40" w:rsidR="001C2833" w:rsidRPr="00790975" w:rsidRDefault="001C2833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9100</w:t>
                      </w:r>
                    </w:p>
                  </w:txbxContent>
                </v:textbox>
              </v:rect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703BDE" wp14:editId="09B58A0B">
                <wp:simplePos x="0" y="0"/>
                <wp:positionH relativeFrom="column">
                  <wp:posOffset>5436870</wp:posOffset>
                </wp:positionH>
                <wp:positionV relativeFrom="paragraph">
                  <wp:posOffset>2074545</wp:posOffset>
                </wp:positionV>
                <wp:extent cx="796290" cy="636270"/>
                <wp:effectExtent l="0" t="0" r="6096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0319" id="Straight Arrow Connector 17" o:spid="_x0000_s1026" type="#_x0000_t32" style="position:absolute;margin-left:428.1pt;margin-top:163.35pt;width:62.7pt;height:5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06AE12" wp14:editId="5A50B7D0">
                <wp:simplePos x="0" y="0"/>
                <wp:positionH relativeFrom="column">
                  <wp:posOffset>4827270</wp:posOffset>
                </wp:positionH>
                <wp:positionV relativeFrom="paragraph">
                  <wp:posOffset>2108835</wp:posOffset>
                </wp:positionV>
                <wp:extent cx="68580" cy="601980"/>
                <wp:effectExtent l="0" t="0" r="6477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F828" id="Straight Arrow Connector 16" o:spid="_x0000_s1026" type="#_x0000_t32" style="position:absolute;margin-left:380.1pt;margin-top:166.05pt;width:5.4pt;height:4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D18519" wp14:editId="59EBED97">
                <wp:simplePos x="0" y="0"/>
                <wp:positionH relativeFrom="column">
                  <wp:posOffset>3829050</wp:posOffset>
                </wp:positionH>
                <wp:positionV relativeFrom="paragraph">
                  <wp:posOffset>1929765</wp:posOffset>
                </wp:positionV>
                <wp:extent cx="266700" cy="681990"/>
                <wp:effectExtent l="38100" t="0" r="190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8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E07B" id="Straight Arrow Connector 15" o:spid="_x0000_s1026" type="#_x0000_t32" style="position:absolute;margin-left:301.5pt;margin-top:151.95pt;width:21pt;height:53.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0EB9A3" wp14:editId="5CF493A8">
                <wp:simplePos x="0" y="0"/>
                <wp:positionH relativeFrom="column">
                  <wp:posOffset>1268730</wp:posOffset>
                </wp:positionH>
                <wp:positionV relativeFrom="paragraph">
                  <wp:posOffset>2047875</wp:posOffset>
                </wp:positionV>
                <wp:extent cx="365760" cy="632460"/>
                <wp:effectExtent l="0" t="0" r="7239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013F" id="Straight Arrow Connector 14" o:spid="_x0000_s1026" type="#_x0000_t32" style="position:absolute;margin-left:99.9pt;margin-top:161.25pt;width:28.8pt;height:4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56A33D" wp14:editId="01C1560C">
                <wp:simplePos x="0" y="0"/>
                <wp:positionH relativeFrom="column">
                  <wp:posOffset>-45720</wp:posOffset>
                </wp:positionH>
                <wp:positionV relativeFrom="paragraph">
                  <wp:posOffset>2108835</wp:posOffset>
                </wp:positionV>
                <wp:extent cx="560070" cy="582930"/>
                <wp:effectExtent l="38100" t="0" r="3048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70" cy="582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CD7E" id="Straight Arrow Connector 13" o:spid="_x0000_s1026" type="#_x0000_t32" style="position:absolute;margin-left:-3.6pt;margin-top:166.05pt;width:44.1pt;height:45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66E4EB" wp14:editId="7F68DBB1">
                <wp:simplePos x="0" y="0"/>
                <wp:positionH relativeFrom="column">
                  <wp:posOffset>4789170</wp:posOffset>
                </wp:positionH>
                <wp:positionV relativeFrom="paragraph">
                  <wp:posOffset>421005</wp:posOffset>
                </wp:positionV>
                <wp:extent cx="2461260" cy="807720"/>
                <wp:effectExtent l="0" t="0" r="91440" b="685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3374" id="Straight Arrow Connector 12" o:spid="_x0000_s1026" type="#_x0000_t32" style="position:absolute;margin-left:377.1pt;margin-top:33.15pt;width:193.8pt;height:6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0360F2" wp14:editId="26AAD9B7">
                <wp:simplePos x="0" y="0"/>
                <wp:positionH relativeFrom="column">
                  <wp:posOffset>4107180</wp:posOffset>
                </wp:positionH>
                <wp:positionV relativeFrom="paragraph">
                  <wp:posOffset>611505</wp:posOffset>
                </wp:positionV>
                <wp:extent cx="342900" cy="601980"/>
                <wp:effectExtent l="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D63F" id="Straight Arrow Connector 11" o:spid="_x0000_s1026" type="#_x0000_t32" style="position:absolute;margin-left:323.4pt;margin-top:48.15pt;width:27pt;height:4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4FBDA" wp14:editId="4F6E9BAF">
                <wp:simplePos x="0" y="0"/>
                <wp:positionH relativeFrom="column">
                  <wp:posOffset>1527810</wp:posOffset>
                </wp:positionH>
                <wp:positionV relativeFrom="paragraph">
                  <wp:posOffset>569595</wp:posOffset>
                </wp:positionV>
                <wp:extent cx="1642110" cy="655320"/>
                <wp:effectExtent l="19050" t="0" r="15240" b="685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211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10EA" id="Straight Arrow Connector 10" o:spid="_x0000_s1026" type="#_x0000_t32" style="position:absolute;margin-left:120.3pt;margin-top:44.85pt;width:129.3pt;height:51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B0AFF1" wp14:editId="135A8094">
                <wp:simplePos x="0" y="0"/>
                <wp:positionH relativeFrom="column">
                  <wp:posOffset>5955030</wp:posOffset>
                </wp:positionH>
                <wp:positionV relativeFrom="paragraph">
                  <wp:posOffset>2855595</wp:posOffset>
                </wp:positionV>
                <wp:extent cx="1184910" cy="6096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3FF061" w14:textId="112A4E31" w:rsidR="00790975" w:rsidRDefault="00790975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0975">
                              <w:rPr>
                                <w:color w:val="FFFFFF" w:themeColor="background1"/>
                              </w:rPr>
                              <w:t>Read</w:t>
                            </w:r>
                          </w:p>
                          <w:p w14:paraId="1F0676DC" w14:textId="6EFF94EE" w:rsidR="001C2833" w:rsidRPr="00790975" w:rsidRDefault="001C2833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9000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0AFF1" id="Rectangle 9" o:spid="_x0000_s1027" style="position:absolute;margin-left:468.9pt;margin-top:224.85pt;width:93.3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" fillcolor="#5b9bd5" strokecolor="#41719c" strokeweight="1pt">
                <v:textbox>
                  <w:txbxContent>
                    <w:p w14:paraId="073FF061" w14:textId="112A4E31" w:rsidR="00790975" w:rsidRDefault="00790975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90975">
                        <w:rPr>
                          <w:color w:val="FFFFFF" w:themeColor="background1"/>
                        </w:rPr>
                        <w:t>Read</w:t>
                      </w:r>
                    </w:p>
                    <w:p w14:paraId="1F0676DC" w14:textId="6EFF94EE" w:rsidR="001C2833" w:rsidRPr="00790975" w:rsidRDefault="001C2833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9000</w:t>
                      </w:r>
                    </w:p>
                  </w:txbxContent>
                </v:textbox>
              </v:rect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6F821F" wp14:editId="51ACA963">
                <wp:simplePos x="0" y="0"/>
                <wp:positionH relativeFrom="column">
                  <wp:posOffset>4514850</wp:posOffset>
                </wp:positionH>
                <wp:positionV relativeFrom="paragraph">
                  <wp:posOffset>2847975</wp:posOffset>
                </wp:positionV>
                <wp:extent cx="1184910" cy="6096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DFA2A5" w14:textId="4B914D99" w:rsidR="00790975" w:rsidRDefault="00790975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0975">
                              <w:rPr>
                                <w:color w:val="FFFFFF" w:themeColor="background1"/>
                              </w:rPr>
                              <w:t>Outpu</w:t>
                            </w:r>
                            <w:r w:rsidR="001C2833">
                              <w:rPr>
                                <w:color w:val="FFFFFF" w:themeColor="background1"/>
                              </w:rPr>
                              <w:t>t</w:t>
                            </w:r>
                          </w:p>
                          <w:p w14:paraId="205AD1E2" w14:textId="79BADFD8" w:rsidR="001C2833" w:rsidRPr="00790975" w:rsidRDefault="001C2833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F821F" id="Rectangle 8" o:spid="_x0000_s1028" style="position:absolute;margin-left:355.5pt;margin-top:224.25pt;width:93.3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" fillcolor="#5b9bd5" strokecolor="#41719c" strokeweight="1pt">
                <v:textbox>
                  <w:txbxContent>
                    <w:p w14:paraId="57DFA2A5" w14:textId="4B914D99" w:rsidR="00790975" w:rsidRDefault="00790975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90975">
                        <w:rPr>
                          <w:color w:val="FFFFFF" w:themeColor="background1"/>
                        </w:rPr>
                        <w:t>Outpu</w:t>
                      </w:r>
                      <w:r w:rsidR="001C2833">
                        <w:rPr>
                          <w:color w:val="FFFFFF" w:themeColor="background1"/>
                        </w:rPr>
                        <w:t>t</w:t>
                      </w:r>
                    </w:p>
                    <w:p w14:paraId="205AD1E2" w14:textId="79BADFD8" w:rsidR="001C2833" w:rsidRPr="00790975" w:rsidRDefault="001C2833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2200</w:t>
                      </w:r>
                    </w:p>
                  </w:txbxContent>
                </v:textbox>
              </v:rect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F6B15" wp14:editId="090BDDCC">
                <wp:simplePos x="0" y="0"/>
                <wp:positionH relativeFrom="column">
                  <wp:posOffset>3128010</wp:posOffset>
                </wp:positionH>
                <wp:positionV relativeFrom="paragraph">
                  <wp:posOffset>2891790</wp:posOffset>
                </wp:positionV>
                <wp:extent cx="1184910" cy="6096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CF44AC" w14:textId="49C19196" w:rsidR="00790975" w:rsidRDefault="00790975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0975">
                              <w:rPr>
                                <w:color w:val="FFFFFF" w:themeColor="background1"/>
                              </w:rPr>
                              <w:t>Calcs</w:t>
                            </w:r>
                          </w:p>
                          <w:p w14:paraId="21FB156A" w14:textId="354D62F1" w:rsidR="001C2833" w:rsidRPr="00790975" w:rsidRDefault="001C2833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F6B15" id="Rectangle 7" o:spid="_x0000_s1029" style="position:absolute;margin-left:246.3pt;margin-top:227.7pt;width:93.3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" fillcolor="#5b9bd5" strokecolor="#41719c" strokeweight="1pt">
                <v:textbox>
                  <w:txbxContent>
                    <w:p w14:paraId="55CF44AC" w14:textId="49C19196" w:rsidR="00790975" w:rsidRDefault="00790975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90975">
                        <w:rPr>
                          <w:color w:val="FFFFFF" w:themeColor="background1"/>
                        </w:rPr>
                        <w:t>Calcs</w:t>
                      </w:r>
                    </w:p>
                    <w:p w14:paraId="21FB156A" w14:textId="354D62F1" w:rsidR="001C2833" w:rsidRPr="00790975" w:rsidRDefault="001C2833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2100</w:t>
                      </w:r>
                    </w:p>
                  </w:txbxContent>
                </v:textbox>
              </v:rect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A94AB" wp14:editId="5CB62FCC">
                <wp:simplePos x="0" y="0"/>
                <wp:positionH relativeFrom="column">
                  <wp:posOffset>1112520</wp:posOffset>
                </wp:positionH>
                <wp:positionV relativeFrom="paragraph">
                  <wp:posOffset>2907030</wp:posOffset>
                </wp:positionV>
                <wp:extent cx="1184910" cy="6096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B5E3A4" w14:textId="6DDCBD2F" w:rsidR="00790975" w:rsidRDefault="00790975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0975">
                              <w:rPr>
                                <w:color w:val="FFFFFF" w:themeColor="background1"/>
                              </w:rPr>
                              <w:t>Headings</w:t>
                            </w:r>
                          </w:p>
                          <w:p w14:paraId="4852A823" w14:textId="18461417" w:rsidR="000D221F" w:rsidRPr="00790975" w:rsidRDefault="000D221F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9100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A94AB" id="Rectangle 6" o:spid="_x0000_s1030" style="position:absolute;margin-left:87.6pt;margin-top:228.9pt;width:93.3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" fillcolor="#5b9bd5" strokecolor="#41719c" strokeweight="1pt">
                <v:textbox>
                  <w:txbxContent>
                    <w:p w14:paraId="0BB5E3A4" w14:textId="6DDCBD2F" w:rsidR="00790975" w:rsidRDefault="00790975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90975">
                        <w:rPr>
                          <w:color w:val="FFFFFF" w:themeColor="background1"/>
                        </w:rPr>
                        <w:t>Headings</w:t>
                      </w:r>
                    </w:p>
                    <w:p w14:paraId="4852A823" w14:textId="18461417" w:rsidR="000D221F" w:rsidRPr="00790975" w:rsidRDefault="000D221F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9100</w:t>
                      </w:r>
                    </w:p>
                  </w:txbxContent>
                </v:textbox>
              </v:rect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CD5D6" wp14:editId="599435BA">
                <wp:simplePos x="0" y="0"/>
                <wp:positionH relativeFrom="margin">
                  <wp:posOffset>4185285</wp:posOffset>
                </wp:positionH>
                <wp:positionV relativeFrom="paragraph">
                  <wp:posOffset>1383030</wp:posOffset>
                </wp:positionV>
                <wp:extent cx="1184910" cy="6096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575EFC" w14:textId="4655A68F" w:rsidR="00790975" w:rsidRDefault="00790975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0975">
                              <w:rPr>
                                <w:color w:val="FFFFFF" w:themeColor="background1"/>
                              </w:rPr>
                              <w:t>Mainline</w:t>
                            </w:r>
                          </w:p>
                          <w:p w14:paraId="5EE38FAE" w14:textId="59CB25F0" w:rsidR="000D221F" w:rsidRPr="00790975" w:rsidRDefault="000D221F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CD5D6" id="Rectangle 3" o:spid="_x0000_s1031" style="position:absolute;margin-left:329.55pt;margin-top:108.9pt;width:93.3pt;height:4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" fillcolor="#5b9bd5" strokecolor="#41719c" strokeweight="1pt">
                <v:textbox>
                  <w:txbxContent>
                    <w:p w14:paraId="26575EFC" w14:textId="4655A68F" w:rsidR="00790975" w:rsidRDefault="00790975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90975">
                        <w:rPr>
                          <w:color w:val="FFFFFF" w:themeColor="background1"/>
                        </w:rPr>
                        <w:t>Mainline</w:t>
                      </w:r>
                    </w:p>
                    <w:p w14:paraId="5EE38FAE" w14:textId="59CB25F0" w:rsidR="000D221F" w:rsidRPr="00790975" w:rsidRDefault="000D221F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E093F" wp14:editId="5837F86F">
                <wp:simplePos x="0" y="0"/>
                <wp:positionH relativeFrom="column">
                  <wp:posOffset>7395210</wp:posOffset>
                </wp:positionH>
                <wp:positionV relativeFrom="paragraph">
                  <wp:posOffset>1282065</wp:posOffset>
                </wp:positionV>
                <wp:extent cx="1184910" cy="60579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0579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1C2687" w14:textId="617B4074" w:rsidR="00790975" w:rsidRDefault="00790975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0975">
                              <w:rPr>
                                <w:color w:val="FFFFFF" w:themeColor="background1"/>
                              </w:rPr>
                              <w:t>Closing</w:t>
                            </w:r>
                          </w:p>
                          <w:p w14:paraId="50647AEE" w14:textId="5853BC73" w:rsidR="000D221F" w:rsidRPr="00790975" w:rsidRDefault="000D221F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E093F" id="Rectangle 4" o:spid="_x0000_s1032" style="position:absolute;margin-left:582.3pt;margin-top:100.95pt;width:93.3pt;height:47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" fillcolor="#5b9bd5" strokecolor="#41719c" strokeweight="1pt">
                <v:textbox>
                  <w:txbxContent>
                    <w:p w14:paraId="3C1C2687" w14:textId="617B4074" w:rsidR="00790975" w:rsidRDefault="00790975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90975">
                        <w:rPr>
                          <w:color w:val="FFFFFF" w:themeColor="background1"/>
                        </w:rPr>
                        <w:t>Closing</w:t>
                      </w:r>
                    </w:p>
                    <w:p w14:paraId="50647AEE" w14:textId="5853BC73" w:rsidR="000D221F" w:rsidRPr="00790975" w:rsidRDefault="000D221F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3000</w:t>
                      </w:r>
                    </w:p>
                  </w:txbxContent>
                </v:textbox>
              </v:rect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72E51" wp14:editId="51E89F1C">
                <wp:simplePos x="0" y="0"/>
                <wp:positionH relativeFrom="column">
                  <wp:posOffset>-598170</wp:posOffset>
                </wp:positionH>
                <wp:positionV relativeFrom="paragraph">
                  <wp:posOffset>2868930</wp:posOffset>
                </wp:positionV>
                <wp:extent cx="1184910" cy="6096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AF53A1" w14:textId="1F7167B0" w:rsidR="00790975" w:rsidRDefault="00790975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0975">
                              <w:rPr>
                                <w:color w:val="FFFFFF" w:themeColor="background1"/>
                              </w:rPr>
                              <w:t>Read</w:t>
                            </w:r>
                          </w:p>
                          <w:p w14:paraId="5CA39198" w14:textId="1CC287B4" w:rsidR="000D221F" w:rsidRPr="00790975" w:rsidRDefault="000D221F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9000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72E51" id="Rectangle 5" o:spid="_x0000_s1033" style="position:absolute;margin-left:-47.1pt;margin-top:225.9pt;width:93.3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" fillcolor="#5b9bd5" strokecolor="#41719c" strokeweight="1pt">
                <v:textbox>
                  <w:txbxContent>
                    <w:p w14:paraId="30AF53A1" w14:textId="1F7167B0" w:rsidR="00790975" w:rsidRDefault="00790975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90975">
                        <w:rPr>
                          <w:color w:val="FFFFFF" w:themeColor="background1"/>
                        </w:rPr>
                        <w:t>Read</w:t>
                      </w:r>
                    </w:p>
                    <w:p w14:paraId="5CA39198" w14:textId="1CC287B4" w:rsidR="000D221F" w:rsidRPr="00790975" w:rsidRDefault="000D221F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9000</w:t>
                      </w:r>
                    </w:p>
                  </w:txbxContent>
                </v:textbox>
              </v:rect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CCC29" wp14:editId="25A13CAE">
                <wp:simplePos x="0" y="0"/>
                <wp:positionH relativeFrom="margin">
                  <wp:posOffset>201930</wp:posOffset>
                </wp:positionH>
                <wp:positionV relativeFrom="paragraph">
                  <wp:posOffset>1341120</wp:posOffset>
                </wp:positionV>
                <wp:extent cx="1184910" cy="6096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ED10A6" w14:textId="0950AD76" w:rsidR="00790975" w:rsidRDefault="00790975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90975">
                              <w:rPr>
                                <w:color w:val="FFFFFF" w:themeColor="background1"/>
                              </w:rPr>
                              <w:t>INIT</w:t>
                            </w:r>
                          </w:p>
                          <w:p w14:paraId="771B369F" w14:textId="7621932F" w:rsidR="00924E9B" w:rsidRPr="00790975" w:rsidRDefault="00924E9B" w:rsidP="0079097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CCC29" id="Rectangle 2" o:spid="_x0000_s1034" style="position:absolute;margin-left:15.9pt;margin-top:105.6pt;width:93.3pt;height:4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" fillcolor="#5b9bd5" strokecolor="#41719c" strokeweight="1pt">
                <v:textbox>
                  <w:txbxContent>
                    <w:p w14:paraId="36ED10A6" w14:textId="0950AD76" w:rsidR="00790975" w:rsidRDefault="00790975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90975">
                        <w:rPr>
                          <w:color w:val="FFFFFF" w:themeColor="background1"/>
                        </w:rPr>
                        <w:t>INIT</w:t>
                      </w:r>
                    </w:p>
                    <w:p w14:paraId="771B369F" w14:textId="7621932F" w:rsidR="00924E9B" w:rsidRPr="00790975" w:rsidRDefault="00924E9B" w:rsidP="0079097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09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93DFE" wp14:editId="33AC02EE">
                <wp:simplePos x="0" y="0"/>
                <wp:positionH relativeFrom="column">
                  <wp:posOffset>3451860</wp:posOffset>
                </wp:positionH>
                <wp:positionV relativeFrom="paragraph">
                  <wp:posOffset>-53340</wp:posOffset>
                </wp:positionV>
                <wp:extent cx="1184910" cy="6096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04A3" w14:textId="520E8FD6" w:rsidR="00790975" w:rsidRDefault="00790975" w:rsidP="00790975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13B0EEFE" w14:textId="1E003728" w:rsidR="00924E9B" w:rsidRDefault="00924E9B" w:rsidP="00790975">
                            <w:pPr>
                              <w:jc w:val="center"/>
                            </w:pPr>
                            <w:r>
                              <w:t>0000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93DFE" id="Rectangle 1" o:spid="_x0000_s1035" style="position:absolute;margin-left:271.8pt;margin-top:-4.2pt;width:93.3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" fillcolor="#5b9bd5 [3204]" strokecolor="#1f4d78 [1604]" strokeweight="1pt">
                <v:textbox>
                  <w:txbxContent>
                    <w:p w14:paraId="26D704A3" w14:textId="520E8FD6" w:rsidR="00790975" w:rsidRDefault="00790975" w:rsidP="00790975">
                      <w:pPr>
                        <w:jc w:val="center"/>
                      </w:pPr>
                      <w:r>
                        <w:t>Main</w:t>
                      </w:r>
                    </w:p>
                    <w:p w14:paraId="13B0EEFE" w14:textId="1E003728" w:rsidR="00924E9B" w:rsidRDefault="00924E9B" w:rsidP="00790975">
                      <w:pPr>
                        <w:jc w:val="center"/>
                      </w:pPr>
                      <w:r>
                        <w:t>0000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A9204E" w:rsidSect="007909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75"/>
    <w:rsid w:val="000D221F"/>
    <w:rsid w:val="001C2833"/>
    <w:rsid w:val="00645252"/>
    <w:rsid w:val="006D3D74"/>
    <w:rsid w:val="00790975"/>
    <w:rsid w:val="0083569A"/>
    <w:rsid w:val="00924E9B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3086"/>
  <w15:chartTrackingRefBased/>
  <w15:docId w15:val="{A2B230CB-701E-4C76-85D5-FAFD3560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975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9T17:45:51.12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33,'4'0,"0"0,0 0,0 0,0 1,0 0,0-1,-1 1,2 1,-3-1,0 0,0 0,-1 0,1 0,-1 0,1 1,-1-1,1 1,-1-1,0 1,0-1,0 1,1-1,-2 1,1 0,0 0,0 0,0 0,2 7,-1 1,1 0,-1 0,-1 0,0 1,1 54,-1-49,-1 18,-1-17,1-1,1 1,0-1,1 0,1 1,1-1,-4-15,0-1,0 1,0-1,0 1,0-1,0 1,1-1,-1 1,0-1,0 1,1-1,-1 1,0-1,0 1,1-1,-1 0,1 1,-1-1,0 0,1 1,-1-1,1 0,-1 1,1-1,-1 0,1 0,-1 0,1 1,-1-1,2-1,-1 1,0-1,0 1,0-1,1 1,-1-1,0 0,0 0,0 1,0-1,0 0,-1 0,1 0,15-17,0-1,-2 0,0-1,2-7,4-5,12-18,30-44,-45 72,-17 21,1 1,-1-1,0 1,1 0,-1-1,1 1,-1 0,0-1,1 1,-1 0,1 0,-1-1,1 1,-1 0,1 0,-1 0,1 0,-1-1,1 1,-1 0,1 0,0 0,-1 0,0 1,1-1,-1 0,0 0,1 1,-1-1,0 0,0 0,1 1,-1-1,0 0,0 1,1-1,-1 0,0 1,0-1,0 0,0 1,1-1,-1 1,0-1,1 5,-1-1,1 1,-1-1,0 4,0-7,-3 41,-1 0,-2-1,-12 40,15-70,3-10,0-1,6-17,5-6,0 1,2 0,0 1,1 1,16-17,-29 36,0 0,0 0,-1 0,1 1,0-1,0 0,0 1,0-1,0 1,0-1,1 0,-2 1,0 0,0 0,1 0,-1 0,0 0,1 0,-1 0,0 0,0 0,1 0,-1 0,0 0,0 1,1-1,-1 0,0 0,1 0,-1 0,0 0,0 0,0 1,1-1,-1 0,0 0,0 0,0 1,1-1,-1 0,1 2,-1 0,1 0,0 0,-1 0,1 0,-1 0,0 0,1 0,-1 0,0 0,0 2,-2 23,-1-1,0 1,-5 13,-24 80,22-85,2-2,6-21,-1 0,-1 0,-4 11,6-22,2-6,0-7,0 0,1 0,1 0,0 0,1 1,1-2,25-74,-17 54,30-75,16-22,-52 117,0-1,-1 0,2-7,-4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9T17:45:47.98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1,'0'255,"0"-248,0 0,0 1,1 0,-1-1,1 1,1 0,-2-6,0-1,1 0,-1 0,1 1,-1-1,1 0,-1 0,1 0,0 0,-1 1,1-1,0 0,0 0,0-1,0 1,0 0,0 0,0 0,0 0,0-1,0 1,0-1,0 1,1-1,-1 1,0-1,0 0,1 1,-1-1,0 0,2 0,-2 0,1 0,0-1,0 1,-1 0,1-1,0 0,-1 1,1-1,0 0,-1 0,1 0,-1 0,0 0,1 0,-1 0,0 0,1-1,3-3,-1-1,1 0,1-3,-3 4,31-50,-19 30,0 1,14-15,-27 36,0 1,0 0,0 1,0-1,0 0,0 0,0 1,1 0,0-1,-3 2,1-1,-1 1,0 0,1 0,-1 0,0 0,1 0,-1 0,0 0,0 0,1 0,-1 0,0 0,1 0,-1 0,0 0,0 0,1 0,-1 0,0 1,1-1,-1 0,0 0,0 0,1 0,-1 1,0-1,0 0,1 0,-1 1,1 0,-1 0,0 0,1 0,-1 0,0 0,0 0,0 0,0 1,0-1,0 0,0 0,0 0,0 0,-1 11,-1 0,0 0,-1-1,-1 1,0 1,-25 59,20-52,-5 11,8-18,0-1,1 1,0 0,1 1,1-1,2-12,1 0,0 0,0 0,0 0,0 0,0 0,0 0,0-1,0 1,0 0,0 0,1 0,-1 0,0 0,0-1,1 0,-1 0,0 0,0 1,0-1,1 0,-1 0,0 0,0 1,0-1,1 0,-1 0,0 0,0 0,1 0,-1 0,0 0,0 0,1 0,-1 1,0-1,1 0,-1 0,0 0,0 0,1-1,1 1,0-1,0 1,0-1,0 0,0 0,-1 0,1 0,0 0,0-1,0 1,41-36,-1-1,-2-2,27-36,-61 68,-6 6,1 1,1-1,-1 1,0-1,0 1,1 0,-1-1,0 1,1 0,-1 0,1 0,0 0,1-1,-3 2,0 0,0 0,1 0,-1 0,0 0,0 0,0 0,0 0,1 0,-1 0,0 0,0 0,0 1,1-1,-1 0,0 0,0 0,0 0,0 0,0 0,1 0,-1 1,0-1,0 0,0 0,0 0,0 0,0 0,0 1,1-1,-1 0,0 0,0 0,0 0,0 1,0-1,0 0,0 0,0 0,0 1,1 5,-1 0,1 0,-1 0,0 0,-1 0,0 3,0 2,-1 25,-2 10,2 2,2-46,0 0,0 0,0 0,0 0,0 0,1 0,-1 0,1 0,-1 0,1 0,0 0,0 0,0 0,0 1,-1-3,1 0,-1 0,0 0,0 1,1-1,-1 0,0 0,1 0,-1 0,0 0,1 0,-1 0,0 0,1 1,-1-1,0-1,1 1,-1 0,0 0,1 0,-1 0,0 0,1 0,-1 0,0 0,1 0,-1-1,0 1,1 0,1-1,0-1,-1 1,1-1,0 0,-1 1,1-1,1-2,22-32,-2-2,-1-1,8-24,-2 6,23-41,-34 66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9T17:45:39.60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10 72,'1'15,"0"0,2 4,1 16,1 65,-5 0,-4-1,-10 55,11-136,2-15,0-11,1-28,2 0,1 0,2 0,2-2,11-43,9-17,-20 75,-2 1,2 1,1 0,0 0,2 0,2-2,-11 20,1 1,0-1,0 0,0 1,0 0,0-1,1 1,-1 0,1 0,0 0,-2 2,-1-1,1 1,0 0,0-1,0 1,0 0,0-1,0 1,0 0,0 0,0 0,0 0,0 0,0 0,0 0,0 0,0 0,0 1,0-1,0 0,-1 1,1-1,0 0,0 1,0-1,0 1,0 0,-1-1,1 1,0 0,-1-1,1 2,3 2,-1 1,0 0,0 0,0 0,-1 1,0-1,0 1,0-1,-1 1,1 3,0-1,13 63,-3 1,-3 0,-1 58,-10-163,1-21,3-44,-1 90,-1 8,0 0,0 0,0 0,0 0,0 0,0 0,0 0,0 0,0 0,0 0,0 0,1 0,-1 0,0 0,0 0,0 0,0 0,0 0,0 0,0 0,0 0,0 0,0 0,0 0,0 0,0 0,0 0,0 0,0 0,0 0,0 0,0 0,0 0,0 0,0 0,0 0,0 0,0 0,0 0,0 0,0 0,0 0,0 0,0 0,0 0,0 0,0 0,0 0,0 0,0 0,1 0,-1 0,1 15,4 169,-5-150,0-7,2-20,2-8,3-14,-7 15,45-100,43-70,-87 169,1-4,1 0,0 0,0 1,0-1,0 1,1 0,0 0,0 0,0 1,5-4,-9 6,1 1,0 0,-1-1,1 1,0 0,0 0,-1 0,1-1,0 1,-1 0,1 0,0 0,0 0,-1 0,1 0,0 0,0 1,-1-1,1 0,0 0,0 1,-1-1,1 0,0 1,-1-1,1 0,-1 1,1-1,0 1,-1-1,1 1,-1-1,1 1,-1 0,0-1,1 1,-1 0,0-1,1 1,-1 0,0-1,0 1,1 0,-1 0,0 0,2 5,-1 0,0 0,0 0,-1 0,1 0,-1 1,-1-1,0 5,-2 12,-5 16,7-37,1 1,-23 87,18-75,0 0,-1 0,0-1,-8 11,13-22,-1 0,0-1,0 1,0-1,0 0,0 1,0-1,-1 0,2-1,1-1,-1 0,1 0,0 1,-1-1,1 0,-1 0,1 0,-1 0,1 1,-1-1,0 0,1 0,-1 0,1 0,-1 0,1 0,-1 0,1-1,-1 1,1 0,-1 0,0-1,0 1,0-1,1 0,-1 1,0-1,1 0,-1 1,0-1,1 0,-1 0,1 0,-1 1,1-1,-1 0,1 0,-5-13,0 1,1-1,0 1,-1-15,-5-59,10 80,-6-63,3 1,7-64,-4 131,0-4,-1 11,0-1,-21 67,-4-2,-10 17,33-79,-14 27,16-32,0 1,-1-1,1 0,-1 0,0 0,1 0,-1 0,0 0,0-1,0 1,-1 0,2-2,1 0,-1 0,0 0,1 1,-1-1,0 0,1 0,-1 0,1 0,-1 0,0 0,1 0,-1 0,0 0,1-1,-1 1,1 0,-1 0,0-1,1 1,-1 0,1 0,-1-1,1 1,-1-1,1 1,-1-1,1 1,-1 0,1-1,0 1,-1-1,1 0,0 1,-1-1,1 1,0-1,-3-4,1 0,0 0,0-1,0-1,2 6,-18-67,-6-58,-5-18,21 116,3 23,2 7,-1 13,4-13,-32 175,25-143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9T17:45:36.82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214 139,'0'4,"0"0,-1 0,0 0,0 1,0-1,-2 3,-2 11,-7 25,-90 344,99-365,5-19,2-6,10-10,-2-1,0-1,6-10,5-6,-7 10,34-45,-41 54,-1-2,-1 1,0-1,1-4,4-19,-11 36,0 4,-1 6,-1 19,-2-1,-1 0,-2 0,0 0,-2-1,-8 21,15-44,-1 1,1-1,-1 0,0 1,0-1,0 0,0 0,0 0,-1-1,0 1,3-2,-1-1,1 0,0 1,-1-1,1 0,-1 0,1 0,-1 1,0-1,1 0,-1 0,1 0,-1 0,1 0,-1 0,1 0,-1 0,1 0,-1 0,1 0,-1 0,1 0,-1-1,0 1,1 0,-1-1,-1 0,1 0,0 0,-1 0,1-1,0 1,0 0,0-1,0 1,0 0,0-1,0-1,-6-13,0-2,1 1,1-1,-2-14,5 24,-55-289,53 270,-2 0,-2-7,7 32,1 1,-1-1,1 0,-1 1,1-1,-1 1,0 0,0-1,0 1,0 0,0-1,0 1,0 0,-1-1,2 2,-1 0,1 0,0-1,0 1,-1 0,1 0,0 0,-1 0,1 0,0 0,-1 0,1 0,0 0,0 0,-1 1,1-1,0 0,-1 0,1 0,0 0,0 0,-1 0,1 1,0-1,0 0,-1 0,-7 12,-1 5,2 1,0 1,-3 13,-11 60,20-87,0-6,0-13,2-22,-1 32,3-19,-3 23,0-1,0 0,0 0,0 0,0 1,0-1,1 0,-1 0,0 1,1-1,-1 0,0 1,1-1,-1 0,1 1,-1-1,1 1,0-1,-1 1,1-1,-1 1,2-1,-2 1,0 0,0 0,1 0,-1 0,0 0,1 0,-1 0,0 0,1 0,-1 1,0-1,1 0,-1 0,0 0,0 0,1 1,-1-1,0 0,0 0,0 0,1 1,-1-1,0 0,0 0,0 1,1-1,-1 0,4 8,0 0,0 0,-1 1,0-1,-1 0,1 1,-1 2,2 6,4 16,-4-14,1-1,1 0,0 0,9 16,-14-32,1 0,-1 1,1-1,-1 0,1 0,0 0,0 0,-1 0,2-1,-3 0,1-1,0 1,-1-1,1 0,0 1,0-1,-1 0,1 1,0-1,0 0,-1 0,1 0,0 0,0 0,-1 0,1 0,0 0,0 0,0 0,-1 0,1-1,0 1,-1 0,1-1,0 1,0 0,-1-1,1 1,0-1,-1 1,1-1,-1 1,4-3,-1-1,0 1,0-1,0 0,0 1,-1-1,2-4,14-33,-12 26,0 0,0-1,9-16,-14 31,-1 1,1-1,-1 0,1 0,-1 0,1 1,-1-1,1 0,0 0,-1 1,1-1,0 1,0-1,-1 1,2-1,-2 1,0 0,1 0,-1 0,0 0,1 0,-1 0,0 0,0 0,1 0,-1 0,0 0,0 1,1-1,-1 0,0 0,0 0,1 0,-1 1,0-1,0 0,0 0,1 0,-1 1,0-1,0 0,0 0,0 1,1-1,-1 0,0 0,0 1,1 3,1-1,-1 1,0 0,-1 0,1 0,-1 4,2 25,-3 0,0 0,-5 17,-19 102,17-109,2-9,6-34,0 1,0 0,0 0,-1 0,1 0,0 0,0-1,0 1,-1 0,1 0,-1 0,1-1,-1 1,1 0,-2-18,3-23,2 0,6-22,-9 60,68-407,-44 295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4</cp:revision>
  <dcterms:created xsi:type="dcterms:W3CDTF">2019-11-19T17:35:00Z</dcterms:created>
  <dcterms:modified xsi:type="dcterms:W3CDTF">2019-11-19T17:46:00Z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