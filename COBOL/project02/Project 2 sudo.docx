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FAE8" w14:textId="2C257BDA" w:rsidR="00C65F94" w:rsidRDefault="00C65F94" w:rsidP="00911B19">
      <w:r>
        <w:t>BLACK BOXES ARE SHARED MODULES</w:t>
      </w:r>
    </w:p>
    <w:p w14:paraId="289E8CBE" w14:textId="77777777" w:rsidR="00C65F94" w:rsidRDefault="00C65F94" w:rsidP="00911B19"/>
    <w:p w14:paraId="7C8BBBA0" w14:textId="77777777" w:rsidR="00C65F94" w:rsidRDefault="00C65F94" w:rsidP="00911B19"/>
    <w:p w14:paraId="69EDC9EB" w14:textId="77777777" w:rsidR="00C65F94" w:rsidRDefault="00C65F94" w:rsidP="00911B19"/>
    <w:p w14:paraId="4EB00136" w14:textId="77777777" w:rsidR="00C65F94" w:rsidRDefault="00C65F94" w:rsidP="00911B19">
      <w:bookmarkStart w:id="0" w:name="_GoBack"/>
      <w:bookmarkEnd w:id="0"/>
    </w:p>
    <w:p w14:paraId="05149430" w14:textId="77777777" w:rsidR="00C65F94" w:rsidRDefault="00C65F94" w:rsidP="00911B19"/>
    <w:p w14:paraId="0182759B" w14:textId="77777777" w:rsidR="00C65F94" w:rsidRDefault="00C65F94" w:rsidP="00911B19"/>
    <w:p w14:paraId="143574B9" w14:textId="77777777" w:rsidR="00C65F94" w:rsidRDefault="00C65F94" w:rsidP="00911B19"/>
    <w:p w14:paraId="5458774F" w14:textId="64B66B28" w:rsidR="00A9204E" w:rsidRDefault="00510E2C" w:rsidP="00911B1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C4AFA0" wp14:editId="7DB29F1F">
                <wp:simplePos x="0" y="0"/>
                <wp:positionH relativeFrom="column">
                  <wp:posOffset>7315200</wp:posOffset>
                </wp:positionH>
                <wp:positionV relativeFrom="paragraph">
                  <wp:posOffset>1024890</wp:posOffset>
                </wp:positionV>
                <wp:extent cx="807720" cy="605790"/>
                <wp:effectExtent l="0" t="0" r="1143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057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30F7F" w14:textId="5CE7B593" w:rsidR="005D4FEF" w:rsidRDefault="00510E2C" w:rsidP="005D4FEF">
                            <w:pPr>
                              <w:jc w:val="center"/>
                            </w:pPr>
                            <w:r>
                              <w:t>9400-</w:t>
                            </w:r>
                            <w:r w:rsidR="00F2550F">
                              <w:t>MAJOR-BREAK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4AFA0" id="Rectangle 34" o:spid="_x0000_s1026" style="position:absolute;margin-left:8in;margin-top:80.7pt;width:63.6pt;height:47.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" fillcolor="black [3213]" strokecolor="#1f4d78 [1604]" strokeweight="1pt">
                <v:textbox>
                  <w:txbxContent>
                    <w:p w14:paraId="1EA30F7F" w14:textId="5CE7B593" w:rsidR="005D4FEF" w:rsidRDefault="00510E2C" w:rsidP="005D4FEF">
                      <w:pPr>
                        <w:jc w:val="center"/>
                      </w:pPr>
                      <w:r>
                        <w:t>9400-</w:t>
                      </w:r>
                      <w:r w:rsidR="00F2550F">
                        <w:t>MAJOR-BREAK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FBAA5D" wp14:editId="29B910B6">
                <wp:simplePos x="0" y="0"/>
                <wp:positionH relativeFrom="column">
                  <wp:posOffset>1870710</wp:posOffset>
                </wp:positionH>
                <wp:positionV relativeFrom="paragraph">
                  <wp:posOffset>1847850</wp:posOffset>
                </wp:positionV>
                <wp:extent cx="807720" cy="636270"/>
                <wp:effectExtent l="0" t="0" r="1143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36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94460" w14:textId="72349758" w:rsidR="00227BBD" w:rsidRDefault="00510E2C" w:rsidP="00227BBD">
                            <w:pPr>
                              <w:jc w:val="center"/>
                            </w:pPr>
                            <w:r>
                              <w:t>9400-</w:t>
                            </w:r>
                            <w:r w:rsidR="00FA23A2">
                              <w:t>MAJOR-BREAK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BAA5D" id="Rectangle 24" o:spid="_x0000_s1027" style="position:absolute;margin-left:147.3pt;margin-top:145.5pt;width:63.6pt;height:50.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" fillcolor="black [3213]" strokecolor="#1f4d78 [1604]" strokeweight="1pt">
                <v:textbox>
                  <w:txbxContent>
                    <w:p w14:paraId="62794460" w14:textId="72349758" w:rsidR="00227BBD" w:rsidRDefault="00510E2C" w:rsidP="00227BBD">
                      <w:pPr>
                        <w:jc w:val="center"/>
                      </w:pPr>
                      <w:r>
                        <w:t>9400-</w:t>
                      </w:r>
                      <w:r w:rsidR="00FA23A2">
                        <w:t>MAJOR-BREAK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07E20A" wp14:editId="60FFD1A3">
                <wp:simplePos x="0" y="0"/>
                <wp:positionH relativeFrom="column">
                  <wp:posOffset>3623310</wp:posOffset>
                </wp:positionH>
                <wp:positionV relativeFrom="paragraph">
                  <wp:posOffset>1836420</wp:posOffset>
                </wp:positionV>
                <wp:extent cx="807720" cy="636270"/>
                <wp:effectExtent l="0" t="0" r="1143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36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89253" w14:textId="7385E192" w:rsidR="00227BBD" w:rsidRDefault="00510E2C" w:rsidP="00227BBD">
                            <w:pPr>
                              <w:jc w:val="center"/>
                            </w:pPr>
                            <w:r>
                              <w:t>9300-</w:t>
                            </w:r>
                            <w:r w:rsidR="00FA23A2">
                              <w:t>MAJOR-TITLE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7E20A" id="Rectangle 26" o:spid="_x0000_s1028" style="position:absolute;margin-left:285.3pt;margin-top:144.6pt;width:63.6pt;height:50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" fillcolor="black [3213]" strokecolor="#1f4d78 [1604]" strokeweight="1pt">
                <v:textbox>
                  <w:txbxContent>
                    <w:p w14:paraId="7C989253" w14:textId="7385E192" w:rsidR="00227BBD" w:rsidRDefault="00510E2C" w:rsidP="00227BBD">
                      <w:pPr>
                        <w:jc w:val="center"/>
                      </w:pPr>
                      <w:r>
                        <w:t>9300-</w:t>
                      </w:r>
                      <w:r w:rsidR="00FA23A2">
                        <w:t>MAJOR-TITLE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4F9800" wp14:editId="5E99D9DB">
                <wp:simplePos x="0" y="0"/>
                <wp:positionH relativeFrom="column">
                  <wp:posOffset>5494020</wp:posOffset>
                </wp:positionH>
                <wp:positionV relativeFrom="paragraph">
                  <wp:posOffset>2487930</wp:posOffset>
                </wp:positionV>
                <wp:extent cx="807720" cy="628650"/>
                <wp:effectExtent l="0" t="0" r="1143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28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32A1D" w14:textId="30A88BB4" w:rsidR="005D4FEF" w:rsidRDefault="00510E2C" w:rsidP="005D4FEF">
                            <w:pPr>
                              <w:jc w:val="center"/>
                            </w:pPr>
                            <w:r>
                              <w:t>9300-</w:t>
                            </w:r>
                            <w:r w:rsidR="00A52C52">
                              <w:t>MAJOR-TITLE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F9800" id="Rectangle 33" o:spid="_x0000_s1029" style="position:absolute;margin-left:432.6pt;margin-top:195.9pt;width:63.6pt;height:49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" fillcolor="black [3213]" strokecolor="#1f4d78 [1604]" strokeweight="1pt">
                <v:textbox>
                  <w:txbxContent>
                    <w:p w14:paraId="2BB32A1D" w14:textId="30A88BB4" w:rsidR="005D4FEF" w:rsidRDefault="00510E2C" w:rsidP="005D4FEF">
                      <w:pPr>
                        <w:jc w:val="center"/>
                      </w:pPr>
                      <w:r>
                        <w:t>9300-</w:t>
                      </w:r>
                      <w:r w:rsidR="00A52C52">
                        <w:t>MAJOR-TITLE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E9DBE" wp14:editId="4B9275FC">
                <wp:simplePos x="0" y="0"/>
                <wp:positionH relativeFrom="column">
                  <wp:posOffset>739140</wp:posOffset>
                </wp:positionH>
                <wp:positionV relativeFrom="paragraph">
                  <wp:posOffset>1855470</wp:posOffset>
                </wp:positionV>
                <wp:extent cx="807720" cy="6477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47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3D16C" w14:textId="475897E7" w:rsidR="00824879" w:rsidRDefault="00510E2C" w:rsidP="00824879">
                            <w:pPr>
                              <w:jc w:val="center"/>
                            </w:pPr>
                            <w:r>
                              <w:t>9300-</w:t>
                            </w:r>
                            <w:r w:rsidR="00E16897">
                              <w:t>MAJOR-</w:t>
                            </w:r>
                            <w:r w:rsidR="00227BBD"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E9DBE" id="Rectangle 8" o:spid="_x0000_s1030" style="position:absolute;margin-left:58.2pt;margin-top:146.1pt;width:63.6pt;height:5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" fillcolor="black [3213]" strokecolor="#1f4d78 [1604]" strokeweight="1pt">
                <v:textbox>
                  <w:txbxContent>
                    <w:p w14:paraId="3C13D16C" w14:textId="475897E7" w:rsidR="00824879" w:rsidRDefault="00510E2C" w:rsidP="00824879">
                      <w:pPr>
                        <w:jc w:val="center"/>
                      </w:pPr>
                      <w:r>
                        <w:t>9300-</w:t>
                      </w:r>
                      <w:r w:rsidR="00E16897">
                        <w:t>MAJOR-</w:t>
                      </w:r>
                      <w:r w:rsidR="00227BBD"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CF0ACA" wp14:editId="3FC9453E">
                <wp:simplePos x="0" y="0"/>
                <wp:positionH relativeFrom="column">
                  <wp:posOffset>2727960</wp:posOffset>
                </wp:positionH>
                <wp:positionV relativeFrom="paragraph">
                  <wp:posOffset>1836420</wp:posOffset>
                </wp:positionV>
                <wp:extent cx="807720" cy="643890"/>
                <wp:effectExtent l="0" t="0" r="1143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43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D921E" w14:textId="5FBF9F3F" w:rsidR="00227BBD" w:rsidRDefault="00510E2C" w:rsidP="00227BBD">
                            <w:pPr>
                              <w:jc w:val="center"/>
                            </w:pPr>
                            <w:r>
                              <w:t>9100-</w:t>
                            </w:r>
                            <w:r w:rsidR="00FA23A2">
                              <w:t>BOAT-SWITCH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F0ACA" id="Rectangle 25" o:spid="_x0000_s1031" style="position:absolute;margin-left:214.8pt;margin-top:144.6pt;width:63.6pt;height:50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" fillcolor="black [3213]" strokecolor="#1f4d78 [1604]" strokeweight="1pt">
                <v:textbox>
                  <w:txbxContent>
                    <w:p w14:paraId="592D921E" w14:textId="5FBF9F3F" w:rsidR="00227BBD" w:rsidRDefault="00510E2C" w:rsidP="00227BBD">
                      <w:pPr>
                        <w:jc w:val="center"/>
                      </w:pPr>
                      <w:r>
                        <w:t>9100-</w:t>
                      </w:r>
                      <w:r w:rsidR="00FA23A2">
                        <w:t>BOAT-SWITCH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C0216" wp14:editId="1ADFE1AD">
                <wp:simplePos x="0" y="0"/>
                <wp:positionH relativeFrom="column">
                  <wp:posOffset>674370</wp:posOffset>
                </wp:positionH>
                <wp:positionV relativeFrom="paragraph">
                  <wp:posOffset>982980</wp:posOffset>
                </wp:positionV>
                <wp:extent cx="807720" cy="6477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47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33B5E" w14:textId="2F7FB8E0" w:rsidR="00824879" w:rsidRDefault="00510E2C" w:rsidP="00824879">
                            <w:pPr>
                              <w:jc w:val="center"/>
                            </w:pPr>
                            <w:r>
                              <w:t>9100-</w:t>
                            </w:r>
                            <w:r w:rsidR="00616D77">
                              <w:t>BOAT-SWITCH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C0216" id="Rectangle 6" o:spid="_x0000_s1032" style="position:absolute;margin-left:53.1pt;margin-top:77.4pt;width:63.6pt;height:5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" fillcolor="black [3213]" strokecolor="#1f4d78 [1604]" strokeweight="1pt">
                <v:textbox>
                  <w:txbxContent>
                    <w:p w14:paraId="10E33B5E" w14:textId="2F7FB8E0" w:rsidR="00824879" w:rsidRDefault="00510E2C" w:rsidP="00824879">
                      <w:pPr>
                        <w:jc w:val="center"/>
                      </w:pPr>
                      <w:r>
                        <w:t>9100-</w:t>
                      </w:r>
                      <w:r w:rsidR="00616D77">
                        <w:t>BOAT-SWITCH</w:t>
                      </w:r>
                    </w:p>
                  </w:txbxContent>
                </v:textbox>
              </v:rect>
            </w:pict>
          </mc:Fallback>
        </mc:AlternateContent>
      </w:r>
      <w:r w:rsidR="0026262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E76543" wp14:editId="6FE00CD4">
                <wp:simplePos x="0" y="0"/>
                <wp:positionH relativeFrom="page">
                  <wp:align>right</wp:align>
                </wp:positionH>
                <wp:positionV relativeFrom="paragraph">
                  <wp:posOffset>1017270</wp:posOffset>
                </wp:positionV>
                <wp:extent cx="807720" cy="636270"/>
                <wp:effectExtent l="0" t="0" r="1143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3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5DE39" w14:textId="3955C98F" w:rsidR="005D4FEF" w:rsidRDefault="00262620" w:rsidP="005D4FEF">
                            <w:pPr>
                              <w:jc w:val="center"/>
                            </w:pPr>
                            <w:r>
                              <w:t>3100-</w:t>
                            </w:r>
                            <w:r w:rsidR="00F2550F">
                              <w:t>GRAND-TOTALS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76543" id="Rectangle 35" o:spid="_x0000_s1033" style="position:absolute;margin-left:12.4pt;margin-top:80.1pt;width:63.6pt;height:50.1pt;z-index:25172582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" fillcolor="#5b9bd5 [3204]" strokecolor="#1f4d78 [1604]" strokeweight="1pt">
                <v:textbox>
                  <w:txbxContent>
                    <w:p w14:paraId="0F35DE39" w14:textId="3955C98F" w:rsidR="005D4FEF" w:rsidRDefault="00262620" w:rsidP="005D4FEF">
                      <w:pPr>
                        <w:jc w:val="center"/>
                      </w:pPr>
                      <w:r>
                        <w:t>3100-</w:t>
                      </w:r>
                      <w:r w:rsidR="00F2550F">
                        <w:t>GRAND-TOTALS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6262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B3BB83" wp14:editId="24A6DAE7">
                <wp:simplePos x="0" y="0"/>
                <wp:positionH relativeFrom="column">
                  <wp:posOffset>4579620</wp:posOffset>
                </wp:positionH>
                <wp:positionV relativeFrom="paragraph">
                  <wp:posOffset>1809750</wp:posOffset>
                </wp:positionV>
                <wp:extent cx="807720" cy="64389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33224" w14:textId="153A9C49" w:rsidR="005D4FEF" w:rsidRDefault="00262620" w:rsidP="005D4FEF">
                            <w:pPr>
                              <w:jc w:val="center"/>
                            </w:pPr>
                            <w:r>
                              <w:t>2210-</w:t>
                            </w:r>
                            <w:r w:rsidR="00F2550F">
                              <w:t>ACCESS-SWITCH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3BB83" id="Rectangle 31" o:spid="_x0000_s1034" style="position:absolute;margin-left:360.6pt;margin-top:142.5pt;width:63.6pt;height:50.7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" fillcolor="#5b9bd5 [3204]" strokecolor="#1f4d78 [1604]" strokeweight="1pt">
                <v:textbox>
                  <w:txbxContent>
                    <w:p w14:paraId="31B33224" w14:textId="153A9C49" w:rsidR="005D4FEF" w:rsidRDefault="00262620" w:rsidP="005D4FEF">
                      <w:pPr>
                        <w:jc w:val="center"/>
                      </w:pPr>
                      <w:r>
                        <w:t>2210-</w:t>
                      </w:r>
                      <w:r w:rsidR="00F2550F">
                        <w:t>ACCESS-SWITCH</w:t>
                      </w:r>
                    </w:p>
                  </w:txbxContent>
                </v:textbox>
              </v:rect>
            </w:pict>
          </mc:Fallback>
        </mc:AlternateContent>
      </w:r>
      <w:r w:rsidR="005E04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EEFBD7" wp14:editId="65B15725">
                <wp:simplePos x="0" y="0"/>
                <wp:positionH relativeFrom="column">
                  <wp:posOffset>2800350</wp:posOffset>
                </wp:positionH>
                <wp:positionV relativeFrom="paragraph">
                  <wp:posOffset>929640</wp:posOffset>
                </wp:positionV>
                <wp:extent cx="807720" cy="68199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181DF" w14:textId="5B0F0C66" w:rsidR="00E16897" w:rsidRDefault="005E043B" w:rsidP="00E16897">
                            <w:pPr>
                              <w:jc w:val="center"/>
                            </w:pPr>
                            <w:r>
                              <w:t>2100-</w:t>
                            </w:r>
                            <w:r w:rsidR="00227BBD">
                              <w:t>MAJOR-MODULE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EFBD7" id="Rectangle 16" o:spid="_x0000_s1035" style="position:absolute;margin-left:220.5pt;margin-top:73.2pt;width:63.6pt;height:53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" fillcolor="#5b9bd5 [3204]" strokecolor="#1f4d78 [1604]" strokeweight="1pt">
                <v:textbox>
                  <w:txbxContent>
                    <w:p w14:paraId="060181DF" w14:textId="5B0F0C66" w:rsidR="00E16897" w:rsidRDefault="005E043B" w:rsidP="00E16897">
                      <w:pPr>
                        <w:jc w:val="center"/>
                      </w:pPr>
                      <w:r>
                        <w:t>2100-</w:t>
                      </w:r>
                      <w:r w:rsidR="00227BBD">
                        <w:t>MAJOR-MODULE</w:t>
                      </w:r>
                    </w:p>
                  </w:txbxContent>
                </v:textbox>
              </v:rect>
            </w:pict>
          </mc:Fallback>
        </mc:AlternateContent>
      </w:r>
      <w:r w:rsidR="009432C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3FC398" wp14:editId="5DA77C3E">
                <wp:simplePos x="0" y="0"/>
                <wp:positionH relativeFrom="column">
                  <wp:posOffset>5923915</wp:posOffset>
                </wp:positionH>
                <wp:positionV relativeFrom="paragraph">
                  <wp:posOffset>2217420</wp:posOffset>
                </wp:positionV>
                <wp:extent cx="45719" cy="247650"/>
                <wp:effectExtent l="57150" t="0" r="5016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347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466.45pt;margin-top:174.6pt;width:3.6pt;height:19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432C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A4AD3E" wp14:editId="02883630">
                <wp:simplePos x="0" y="0"/>
                <wp:positionH relativeFrom="column">
                  <wp:posOffset>5878829</wp:posOffset>
                </wp:positionH>
                <wp:positionV relativeFrom="paragraph">
                  <wp:posOffset>1543050</wp:posOffset>
                </wp:positionV>
                <wp:extent cx="45719" cy="171450"/>
                <wp:effectExtent l="57150" t="0" r="5016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B963" id="Straight Arrow Connector 39" o:spid="_x0000_s1026" type="#_x0000_t32" style="position:absolute;margin-left:462.9pt;margin-top:121.5pt;width:3.6pt;height:13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432C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54687B" wp14:editId="0E9759BC">
                <wp:simplePos x="0" y="0"/>
                <wp:positionH relativeFrom="column">
                  <wp:posOffset>5017769</wp:posOffset>
                </wp:positionH>
                <wp:positionV relativeFrom="paragraph">
                  <wp:posOffset>1543050</wp:posOffset>
                </wp:positionV>
                <wp:extent cx="45719" cy="217170"/>
                <wp:effectExtent l="57150" t="0" r="50165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DABD" id="Straight Arrow Connector 38" o:spid="_x0000_s1026" type="#_x0000_t32" style="position:absolute;margin-left:395.1pt;margin-top:121.5pt;width:3.6pt;height:17.1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432C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361791" wp14:editId="248411DE">
                <wp:simplePos x="0" y="0"/>
                <wp:positionH relativeFrom="column">
                  <wp:posOffset>8572500</wp:posOffset>
                </wp:positionH>
                <wp:positionV relativeFrom="paragraph">
                  <wp:posOffset>716280</wp:posOffset>
                </wp:positionV>
                <wp:extent cx="133350" cy="179070"/>
                <wp:effectExtent l="0" t="0" r="5715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79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080C" id="Straight Arrow Connector 37" o:spid="_x0000_s1026" type="#_x0000_t32" style="position:absolute;margin-left:675pt;margin-top:56.4pt;width:10.5pt;height:14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432C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8D253C" wp14:editId="6D320008">
                <wp:simplePos x="0" y="0"/>
                <wp:positionH relativeFrom="column">
                  <wp:posOffset>7646670</wp:posOffset>
                </wp:positionH>
                <wp:positionV relativeFrom="paragraph">
                  <wp:posOffset>582930</wp:posOffset>
                </wp:positionV>
                <wp:extent cx="251460" cy="300990"/>
                <wp:effectExtent l="38100" t="0" r="3429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9AF1" id="Straight Arrow Connector 36" o:spid="_x0000_s1026" type="#_x0000_t32" style="position:absolute;margin-left:602.1pt;margin-top:45.9pt;width:19.8pt;height:23.7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D4FE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62B392" wp14:editId="082D48D1">
                <wp:simplePos x="0" y="0"/>
                <wp:positionH relativeFrom="column">
                  <wp:posOffset>5520690</wp:posOffset>
                </wp:positionH>
                <wp:positionV relativeFrom="paragraph">
                  <wp:posOffset>1809750</wp:posOffset>
                </wp:positionV>
                <wp:extent cx="807720" cy="457200"/>
                <wp:effectExtent l="0" t="0" r="1143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ED4C4" w14:textId="1EC765C2" w:rsidR="005D4FEF" w:rsidRDefault="00510E2C" w:rsidP="005D4FEF">
                            <w:pPr>
                              <w:jc w:val="center"/>
                            </w:pPr>
                            <w:r>
                              <w:t>9200-</w:t>
                            </w:r>
                            <w:r w:rsidR="00A52C52">
                              <w:t>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2B392" id="Rectangle 32" o:spid="_x0000_s1036" style="position:absolute;margin-left:434.7pt;margin-top:142.5pt;width:63.6pt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" fillcolor="black [3213]" strokecolor="#1f4d78 [1604]" strokeweight="1pt">
                <v:textbox>
                  <w:txbxContent>
                    <w:p w14:paraId="5C4ED4C4" w14:textId="1EC765C2" w:rsidR="005D4FEF" w:rsidRDefault="00510E2C" w:rsidP="005D4FEF">
                      <w:pPr>
                        <w:jc w:val="center"/>
                      </w:pPr>
                      <w:r>
                        <w:t>9200-</w:t>
                      </w:r>
                      <w:r w:rsidR="00A52C52">
                        <w:t>HEADINGS</w:t>
                      </w:r>
                    </w:p>
                  </w:txbxContent>
                </v:textbox>
              </v:rect>
            </w:pict>
          </mc:Fallback>
        </mc:AlternateContent>
      </w:r>
      <w:r w:rsidR="00FA23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3CD153" wp14:editId="3331F535">
                <wp:simplePos x="0" y="0"/>
                <wp:positionH relativeFrom="column">
                  <wp:posOffset>3211196</wp:posOffset>
                </wp:positionH>
                <wp:positionV relativeFrom="paragraph">
                  <wp:posOffset>1497330</wp:posOffset>
                </wp:positionV>
                <wp:extent cx="45719" cy="259080"/>
                <wp:effectExtent l="38100" t="0" r="50165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6E01" id="Straight Arrow Connector 28" o:spid="_x0000_s1026" type="#_x0000_t32" style="position:absolute;margin-left:252.85pt;margin-top:117.9pt;width:3.6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6D24EB" wp14:editId="08B99F52">
                <wp:simplePos x="0" y="0"/>
                <wp:positionH relativeFrom="column">
                  <wp:posOffset>3691890</wp:posOffset>
                </wp:positionH>
                <wp:positionV relativeFrom="paragraph">
                  <wp:posOffset>1306830</wp:posOffset>
                </wp:positionV>
                <wp:extent cx="350520" cy="407670"/>
                <wp:effectExtent l="0" t="0" r="6858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4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8E9F" id="Straight Arrow Connector 29" o:spid="_x0000_s1026" type="#_x0000_t32" style="position:absolute;margin-left:290.7pt;margin-top:102.9pt;width:27.6pt;height:32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D3CE19" wp14:editId="60BB6D63">
                <wp:simplePos x="0" y="0"/>
                <wp:positionH relativeFrom="column">
                  <wp:posOffset>2312670</wp:posOffset>
                </wp:positionH>
                <wp:positionV relativeFrom="paragraph">
                  <wp:posOffset>1383030</wp:posOffset>
                </wp:positionV>
                <wp:extent cx="651510" cy="422910"/>
                <wp:effectExtent l="38100" t="0" r="1524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10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6943" id="Straight Arrow Connector 27" o:spid="_x0000_s1026" type="#_x0000_t32" style="position:absolute;margin-left:182.1pt;margin-top:108.9pt;width:51.3pt;height:33.3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F46B64" wp14:editId="04AEF6E8">
                <wp:simplePos x="0" y="0"/>
                <wp:positionH relativeFrom="column">
                  <wp:posOffset>3432810</wp:posOffset>
                </wp:positionH>
                <wp:positionV relativeFrom="paragraph">
                  <wp:posOffset>483870</wp:posOffset>
                </wp:positionV>
                <wp:extent cx="651510" cy="422910"/>
                <wp:effectExtent l="38100" t="0" r="1524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510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6C278" id="Straight Arrow Connector 21" o:spid="_x0000_s1026" type="#_x0000_t32" style="position:absolute;margin-left:270.3pt;margin-top:38.1pt;width:51.3pt;height:33.3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45AC6B" wp14:editId="556F1D66">
                <wp:simplePos x="0" y="0"/>
                <wp:positionH relativeFrom="column">
                  <wp:posOffset>4538344</wp:posOffset>
                </wp:positionH>
                <wp:positionV relativeFrom="paragraph">
                  <wp:posOffset>590550</wp:posOffset>
                </wp:positionV>
                <wp:extent cx="323215" cy="308610"/>
                <wp:effectExtent l="0" t="0" r="76835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98B2" id="Straight Arrow Connector 20" o:spid="_x0000_s1026" type="#_x0000_t32" style="position:absolute;margin-left:357.35pt;margin-top:46.5pt;width:25.45pt;height:2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50FB77" wp14:editId="6BDFCE5A">
                <wp:simplePos x="0" y="0"/>
                <wp:positionH relativeFrom="column">
                  <wp:posOffset>4907280</wp:posOffset>
                </wp:positionH>
                <wp:positionV relativeFrom="paragraph">
                  <wp:posOffset>514350</wp:posOffset>
                </wp:positionV>
                <wp:extent cx="754380" cy="358140"/>
                <wp:effectExtent l="0" t="0" r="6477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CB07F" id="Straight Arrow Connector 22" o:spid="_x0000_s1026" type="#_x0000_t32" style="position:absolute;margin-left:386.4pt;margin-top:40.5pt;width:59.4pt;height:2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DC8313" wp14:editId="75EE3263">
                <wp:simplePos x="0" y="0"/>
                <wp:positionH relativeFrom="column">
                  <wp:posOffset>4941570</wp:posOffset>
                </wp:positionH>
                <wp:positionV relativeFrom="paragraph">
                  <wp:posOffset>281940</wp:posOffset>
                </wp:positionV>
                <wp:extent cx="1642110" cy="598170"/>
                <wp:effectExtent l="0" t="0" r="91440" b="685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110" cy="598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F791" id="Straight Arrow Connector 23" o:spid="_x0000_s1026" type="#_x0000_t32" style="position:absolute;margin-left:389.1pt;margin-top:22.2pt;width:129.3pt;height:47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AB2FED" wp14:editId="2D61AB00">
                <wp:simplePos x="0" y="0"/>
                <wp:positionH relativeFrom="column">
                  <wp:posOffset>4568190</wp:posOffset>
                </wp:positionH>
                <wp:positionV relativeFrom="paragraph">
                  <wp:posOffset>1009650</wp:posOffset>
                </wp:positionV>
                <wp:extent cx="807720" cy="4572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0AA30" w14:textId="3C5874D2" w:rsidR="00E16897" w:rsidRDefault="00262620" w:rsidP="00E16897">
                            <w:pPr>
                              <w:jc w:val="center"/>
                            </w:pPr>
                            <w:r>
                              <w:t>2200-</w:t>
                            </w:r>
                            <w:r w:rsidR="00227BBD">
                              <w:t>CALCS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B2FED" id="Rectangle 17" o:spid="_x0000_s1037" style="position:absolute;margin-left:359.7pt;margin-top:79.5pt;width:63.6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" fillcolor="#5b9bd5 [3204]" strokecolor="#1f4d78 [1604]" strokeweight="1pt">
                <v:textbox>
                  <w:txbxContent>
                    <w:p w14:paraId="7F10AA30" w14:textId="3C5874D2" w:rsidR="00E16897" w:rsidRDefault="00262620" w:rsidP="00E16897">
                      <w:pPr>
                        <w:jc w:val="center"/>
                      </w:pPr>
                      <w:r>
                        <w:t>2200-</w:t>
                      </w:r>
                      <w:r w:rsidR="00227BBD">
                        <w:t>CALCS</w:t>
                      </w:r>
                    </w:p>
                  </w:txbxContent>
                </v:textbox>
              </v:rect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417E0C" wp14:editId="0A1FC623">
                <wp:simplePos x="0" y="0"/>
                <wp:positionH relativeFrom="column">
                  <wp:posOffset>5444490</wp:posOffset>
                </wp:positionH>
                <wp:positionV relativeFrom="paragraph">
                  <wp:posOffset>1021080</wp:posOffset>
                </wp:positionV>
                <wp:extent cx="807720" cy="457200"/>
                <wp:effectExtent l="0" t="0" r="114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38392" w14:textId="7AD83CF8" w:rsidR="00E16897" w:rsidRDefault="00262620" w:rsidP="00E16897">
                            <w:pPr>
                              <w:jc w:val="center"/>
                            </w:pPr>
                            <w:r>
                              <w:t>2300-</w:t>
                            </w:r>
                            <w:r w:rsidR="00227BBD"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17E0C" id="Rectangle 18" o:spid="_x0000_s1038" style="position:absolute;margin-left:428.7pt;margin-top:80.4pt;width:63.6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" fillcolor="#5b9bd5 [3204]" strokecolor="#1f4d78 [1604]" strokeweight="1pt">
                <v:textbox>
                  <w:txbxContent>
                    <w:p w14:paraId="13B38392" w14:textId="7AD83CF8" w:rsidR="00E16897" w:rsidRDefault="00262620" w:rsidP="00E16897">
                      <w:pPr>
                        <w:jc w:val="center"/>
                      </w:pPr>
                      <w:r>
                        <w:t>2300-</w:t>
                      </w:r>
                      <w:r w:rsidR="00227BBD"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5FEEB0" wp14:editId="519E67F9">
                <wp:simplePos x="0" y="0"/>
                <wp:positionH relativeFrom="column">
                  <wp:posOffset>6362700</wp:posOffset>
                </wp:positionH>
                <wp:positionV relativeFrom="paragraph">
                  <wp:posOffset>1024890</wp:posOffset>
                </wp:positionV>
                <wp:extent cx="807720" cy="4572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FF98C" w14:textId="20CD8A07" w:rsidR="00E16897" w:rsidRDefault="00262620" w:rsidP="00E16897">
                            <w:pPr>
                              <w:jc w:val="center"/>
                            </w:pPr>
                            <w:r>
                              <w:t>9000-</w:t>
                            </w:r>
                            <w:r w:rsidR="005D4FEF"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FEEB0" id="Rectangle 19" o:spid="_x0000_s1039" style="position:absolute;margin-left:501pt;margin-top:80.7pt;width:63.6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" fillcolor="black [3213]" strokecolor="#1f4d78 [1604]" strokeweight="1pt">
                <v:textbox>
                  <w:txbxContent>
                    <w:p w14:paraId="305FF98C" w14:textId="20CD8A07" w:rsidR="00E16897" w:rsidRDefault="00262620" w:rsidP="00E16897">
                      <w:pPr>
                        <w:jc w:val="center"/>
                      </w:pPr>
                      <w:r>
                        <w:t>9000-</w:t>
                      </w:r>
                      <w:r w:rsidR="005D4FEF">
                        <w:t>READ</w:t>
                      </w:r>
                    </w:p>
                  </w:txbxContent>
                </v:textbox>
              </v:rect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6917A1" wp14:editId="25C837E9">
                <wp:simplePos x="0" y="0"/>
                <wp:positionH relativeFrom="column">
                  <wp:posOffset>1604010</wp:posOffset>
                </wp:positionH>
                <wp:positionV relativeFrom="paragraph">
                  <wp:posOffset>-472440</wp:posOffset>
                </wp:positionV>
                <wp:extent cx="2366010" cy="575310"/>
                <wp:effectExtent l="38100" t="0" r="1524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6010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684E" id="Straight Arrow Connector 9" o:spid="_x0000_s1026" type="#_x0000_t32" style="position:absolute;margin-left:126.3pt;margin-top:-37.2pt;width:186.3pt;height:45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EBA0DC" wp14:editId="633BCE1C">
                <wp:simplePos x="0" y="0"/>
                <wp:positionH relativeFrom="column">
                  <wp:posOffset>4994910</wp:posOffset>
                </wp:positionH>
                <wp:positionV relativeFrom="paragraph">
                  <wp:posOffset>-438150</wp:posOffset>
                </wp:positionV>
                <wp:extent cx="2922270" cy="556260"/>
                <wp:effectExtent l="0" t="0" r="8763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227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CF20" id="Straight Arrow Connector 10" o:spid="_x0000_s1026" type="#_x0000_t32" style="position:absolute;margin-left:393.3pt;margin-top:-34.5pt;width:230.1pt;height:4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20BB4" wp14:editId="317EC6B9">
                <wp:simplePos x="0" y="0"/>
                <wp:positionH relativeFrom="column">
                  <wp:posOffset>4441825</wp:posOffset>
                </wp:positionH>
                <wp:positionV relativeFrom="paragraph">
                  <wp:posOffset>-243840</wp:posOffset>
                </wp:positionV>
                <wp:extent cx="45719" cy="224790"/>
                <wp:effectExtent l="57150" t="0" r="5016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DC98" id="Straight Arrow Connector 11" o:spid="_x0000_s1026" type="#_x0000_t32" style="position:absolute;margin-left:349.75pt;margin-top:-19.2pt;width:3.6pt;height:17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59E22" wp14:editId="2D29F4CE">
                <wp:simplePos x="0" y="0"/>
                <wp:positionH relativeFrom="column">
                  <wp:posOffset>4061460</wp:posOffset>
                </wp:positionH>
                <wp:positionV relativeFrom="paragraph">
                  <wp:posOffset>-750570</wp:posOffset>
                </wp:positionV>
                <wp:extent cx="807720" cy="4572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47E54" w14:textId="50C8F48A" w:rsidR="00911B19" w:rsidRDefault="007424E5" w:rsidP="00911B19">
                            <w:pPr>
                              <w:jc w:val="center"/>
                            </w:pPr>
                            <w:r>
                              <w:t>0000-MAIN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59E22" id="Rectangle 1" o:spid="_x0000_s1040" style="position:absolute;margin-left:319.8pt;margin-top:-59.1pt;width:63.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" fillcolor="#5b9bd5 [3204]" strokecolor="#1f4d78 [1604]" strokeweight="1pt">
                <v:textbox>
                  <w:txbxContent>
                    <w:p w14:paraId="58747E54" w14:textId="50C8F48A" w:rsidR="00911B19" w:rsidRDefault="007424E5" w:rsidP="00911B19">
                      <w:pPr>
                        <w:jc w:val="center"/>
                      </w:pPr>
                      <w:r>
                        <w:t>0000-MAIN</w:t>
                      </w:r>
                    </w:p>
                  </w:txbxContent>
                </v:textbox>
              </v:rect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1471B" wp14:editId="1037A547">
                <wp:simplePos x="0" y="0"/>
                <wp:positionH relativeFrom="column">
                  <wp:posOffset>4133850</wp:posOffset>
                </wp:positionH>
                <wp:positionV relativeFrom="paragraph">
                  <wp:posOffset>91440</wp:posOffset>
                </wp:positionV>
                <wp:extent cx="807720" cy="4572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2AAC7" w14:textId="35C68808" w:rsidR="00911B19" w:rsidRDefault="007424E5" w:rsidP="00911B19">
                            <w:pPr>
                              <w:jc w:val="center"/>
                            </w:pPr>
                            <w:r>
                              <w:t>2000-MAINLINE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1471B" id="Rectangle 3" o:spid="_x0000_s1041" style="position:absolute;margin-left:325.5pt;margin-top:7.2pt;width:63.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" fillcolor="#5b9bd5 [3204]" strokecolor="#1f4d78 [1604]" strokeweight="1pt">
                <v:textbox>
                  <w:txbxContent>
                    <w:p w14:paraId="5972AAC7" w14:textId="35C68808" w:rsidR="00911B19" w:rsidRDefault="007424E5" w:rsidP="00911B19">
                      <w:pPr>
                        <w:jc w:val="center"/>
                      </w:pPr>
                      <w:r>
                        <w:t>2000-MAINLINE</w:t>
                      </w:r>
                    </w:p>
                  </w:txbxContent>
                </v:textbox>
              </v:rect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284C2" wp14:editId="189709C2">
                <wp:simplePos x="0" y="0"/>
                <wp:positionH relativeFrom="column">
                  <wp:posOffset>7962900</wp:posOffset>
                </wp:positionH>
                <wp:positionV relativeFrom="paragraph">
                  <wp:posOffset>186690</wp:posOffset>
                </wp:positionV>
                <wp:extent cx="807720" cy="4572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F0C48" w14:textId="2CC369F5" w:rsidR="00911B19" w:rsidRDefault="007424E5" w:rsidP="00911B19">
                            <w:pPr>
                              <w:jc w:val="center"/>
                            </w:pPr>
                            <w:r>
                              <w:t>3000-CLOSING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284C2" id="Rectangle 4" o:spid="_x0000_s1042" style="position:absolute;margin-left:627pt;margin-top:14.7pt;width:63.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" fillcolor="#5b9bd5 [3204]" strokecolor="#1f4d78 [1604]" strokeweight="1pt">
                <v:textbox>
                  <w:txbxContent>
                    <w:p w14:paraId="03FF0C48" w14:textId="2CC369F5" w:rsidR="00911B19" w:rsidRDefault="007424E5" w:rsidP="00911B19">
                      <w:pPr>
                        <w:jc w:val="center"/>
                      </w:pPr>
                      <w:r>
                        <w:t>3000-CLOSING</w:t>
                      </w:r>
                    </w:p>
                  </w:txbxContent>
                </v:textbox>
              </v:rect>
            </w:pict>
          </mc:Fallback>
        </mc:AlternateContent>
      </w:r>
      <w:r w:rsidR="00227B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EFB256" wp14:editId="65140952">
                <wp:simplePos x="0" y="0"/>
                <wp:positionH relativeFrom="column">
                  <wp:posOffset>1421131</wp:posOffset>
                </wp:positionH>
                <wp:positionV relativeFrom="paragraph">
                  <wp:posOffset>1436370</wp:posOffset>
                </wp:positionV>
                <wp:extent cx="666750" cy="320040"/>
                <wp:effectExtent l="38100" t="0" r="190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B117" id="Straight Arrow Connector 15" o:spid="_x0000_s1026" type="#_x0000_t32" style="position:absolute;margin-left:111.9pt;margin-top:113.1pt;width:52.5pt;height:25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16D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B3E5C8" wp14:editId="6905225B">
                <wp:simplePos x="0" y="0"/>
                <wp:positionH relativeFrom="column">
                  <wp:posOffset>1516380</wp:posOffset>
                </wp:positionH>
                <wp:positionV relativeFrom="paragraph">
                  <wp:posOffset>495300</wp:posOffset>
                </wp:positionV>
                <wp:extent cx="480060" cy="430530"/>
                <wp:effectExtent l="0" t="0" r="7239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DB4B" id="Straight Arrow Connector 14" o:spid="_x0000_s1026" type="#_x0000_t32" style="position:absolute;margin-left:119.4pt;margin-top:39pt;width:37.8pt;height:33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16D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D2C60C" wp14:editId="79FAF281">
                <wp:simplePos x="0" y="0"/>
                <wp:positionH relativeFrom="column">
                  <wp:posOffset>1013461</wp:posOffset>
                </wp:positionH>
                <wp:positionV relativeFrom="paragraph">
                  <wp:posOffset>689610</wp:posOffset>
                </wp:positionV>
                <wp:extent cx="45719" cy="220980"/>
                <wp:effectExtent l="38100" t="0" r="5016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4EE2" id="Straight Arrow Connector 13" o:spid="_x0000_s1026" type="#_x0000_t32" style="position:absolute;margin-left:79.8pt;margin-top:54.3pt;width:3.6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16D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7957E9" wp14:editId="70FF4F46">
                <wp:simplePos x="0" y="0"/>
                <wp:positionH relativeFrom="column">
                  <wp:posOffset>-95250</wp:posOffset>
                </wp:positionH>
                <wp:positionV relativeFrom="paragraph">
                  <wp:posOffset>590550</wp:posOffset>
                </wp:positionV>
                <wp:extent cx="697230" cy="327660"/>
                <wp:effectExtent l="38100" t="0" r="2667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2EF4" id="Straight Arrow Connector 12" o:spid="_x0000_s1026" type="#_x0000_t32" style="position:absolute;margin-left:-7.5pt;margin-top:46.5pt;width:54.9pt;height:25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248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D9D923" wp14:editId="49E58B91">
                <wp:simplePos x="0" y="0"/>
                <wp:positionH relativeFrom="column">
                  <wp:posOffset>-537210</wp:posOffset>
                </wp:positionH>
                <wp:positionV relativeFrom="paragraph">
                  <wp:posOffset>979170</wp:posOffset>
                </wp:positionV>
                <wp:extent cx="807720" cy="4572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D8DFB" w14:textId="66E932CD" w:rsidR="00824879" w:rsidRDefault="00262620" w:rsidP="00824879">
                            <w:pPr>
                              <w:jc w:val="center"/>
                            </w:pPr>
                            <w:r>
                              <w:t>9000-</w:t>
                            </w:r>
                            <w:r w:rsidR="00616D77"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9D923" id="Rectangle 5" o:spid="_x0000_s1043" style="position:absolute;margin-left:-42.3pt;margin-top:77.1pt;width:63.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" fillcolor="black [3213]" strokecolor="#1f4d78 [1604]" strokeweight="1pt">
                <v:textbox>
                  <w:txbxContent>
                    <w:p w14:paraId="7B5D8DFB" w14:textId="66E932CD" w:rsidR="00824879" w:rsidRDefault="00262620" w:rsidP="00824879">
                      <w:pPr>
                        <w:jc w:val="center"/>
                      </w:pPr>
                      <w:r>
                        <w:t>9000-</w:t>
                      </w:r>
                      <w:r w:rsidR="00616D77">
                        <w:t>READ</w:t>
                      </w:r>
                    </w:p>
                  </w:txbxContent>
                </v:textbox>
              </v:rect>
            </w:pict>
          </mc:Fallback>
        </mc:AlternateContent>
      </w:r>
      <w:r w:rsidR="008248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63A17" wp14:editId="510B1E5B">
                <wp:simplePos x="0" y="0"/>
                <wp:positionH relativeFrom="column">
                  <wp:posOffset>1695450</wp:posOffset>
                </wp:positionH>
                <wp:positionV relativeFrom="paragraph">
                  <wp:posOffset>971550</wp:posOffset>
                </wp:positionV>
                <wp:extent cx="807720" cy="4572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F6D74" w14:textId="72204095" w:rsidR="00824879" w:rsidRDefault="00510E2C" w:rsidP="00824879">
                            <w:pPr>
                              <w:jc w:val="center"/>
                            </w:pPr>
                            <w:r>
                              <w:t>9200-</w:t>
                            </w:r>
                            <w:r w:rsidR="00616D77">
                              <w:t>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63A17" id="Rectangle 7" o:spid="_x0000_s1044" style="position:absolute;margin-left:133.5pt;margin-top:76.5pt;width:63.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" fillcolor="black [3213]" strokecolor="#1f4d78 [1604]" strokeweight="1pt">
                <v:textbox>
                  <w:txbxContent>
                    <w:p w14:paraId="591F6D74" w14:textId="72204095" w:rsidR="00824879" w:rsidRDefault="00510E2C" w:rsidP="00824879">
                      <w:pPr>
                        <w:jc w:val="center"/>
                      </w:pPr>
                      <w:r>
                        <w:t>9200-</w:t>
                      </w:r>
                      <w:r w:rsidR="00616D77">
                        <w:t>HEADINGS</w:t>
                      </w:r>
                    </w:p>
                  </w:txbxContent>
                </v:textbox>
              </v:rect>
            </w:pict>
          </mc:Fallback>
        </mc:AlternateContent>
      </w:r>
      <w:r w:rsidR="008248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EBB6D" wp14:editId="343ADF38">
                <wp:simplePos x="0" y="0"/>
                <wp:positionH relativeFrom="column">
                  <wp:posOffset>659130</wp:posOffset>
                </wp:positionH>
                <wp:positionV relativeFrom="paragraph">
                  <wp:posOffset>224790</wp:posOffset>
                </wp:positionV>
                <wp:extent cx="807720" cy="4572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B0598" w14:textId="473F525C" w:rsidR="00911B19" w:rsidRDefault="007424E5" w:rsidP="00911B19">
                            <w:pPr>
                              <w:jc w:val="center"/>
                            </w:pPr>
                            <w:r>
                              <w:t>1000-INIT</w:t>
                            </w:r>
                            <w:r w:rsidR="00824879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EBB6D" id="Rectangle 2" o:spid="_x0000_s1045" style="position:absolute;margin-left:51.9pt;margin-top:17.7pt;width:63.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" fillcolor="#5b9bd5 [3204]" strokecolor="#1f4d78 [1604]" strokeweight="1pt">
                <v:textbox>
                  <w:txbxContent>
                    <w:p w14:paraId="029B0598" w14:textId="473F525C" w:rsidR="00911B19" w:rsidRDefault="007424E5" w:rsidP="00911B19">
                      <w:pPr>
                        <w:jc w:val="center"/>
                      </w:pPr>
                      <w:r>
                        <w:t>1000-INIT</w:t>
                      </w:r>
                      <w:r w:rsidR="00824879"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ectPr w:rsidR="00A9204E" w:rsidSect="00911B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D3"/>
    <w:rsid w:val="001E334F"/>
    <w:rsid w:val="00227BBD"/>
    <w:rsid w:val="00262620"/>
    <w:rsid w:val="00510E2C"/>
    <w:rsid w:val="005D4FEF"/>
    <w:rsid w:val="005E043B"/>
    <w:rsid w:val="00616D77"/>
    <w:rsid w:val="00645252"/>
    <w:rsid w:val="006D3D74"/>
    <w:rsid w:val="007424E5"/>
    <w:rsid w:val="00824879"/>
    <w:rsid w:val="0083569A"/>
    <w:rsid w:val="00911B19"/>
    <w:rsid w:val="009230D3"/>
    <w:rsid w:val="009432C5"/>
    <w:rsid w:val="00A52C52"/>
    <w:rsid w:val="00A9204E"/>
    <w:rsid w:val="00C65F94"/>
    <w:rsid w:val="00E16897"/>
    <w:rsid w:val="00F2550F"/>
    <w:rsid w:val="00FA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0814"/>
  <w15:chartTrackingRefBased/>
  <w15:docId w15:val="{FC6B0931-816E-4051-96B0-9FC1BBC0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FEF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nickh</dc:creator>
  <cp:keywords/>
  <dc:description/>
  <cp:lastModifiedBy>Nick Houser</cp:lastModifiedBy>
  <cp:revision>17</cp:revision>
  <dcterms:created xsi:type="dcterms:W3CDTF">2019-12-11T18:33:00Z</dcterms:created>
  <dcterms:modified xsi:type="dcterms:W3CDTF">2019-12-11T18:54:00Z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