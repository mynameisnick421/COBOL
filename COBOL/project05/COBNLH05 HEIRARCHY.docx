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3E25C" w14:textId="57DA2823" w:rsidR="00A9204E" w:rsidRDefault="00132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D008F" wp14:editId="4D09117E">
                <wp:simplePos x="0" y="0"/>
                <wp:positionH relativeFrom="margin">
                  <wp:posOffset>8152765</wp:posOffset>
                </wp:positionH>
                <wp:positionV relativeFrom="paragraph">
                  <wp:posOffset>1143000</wp:posOffset>
                </wp:positionV>
                <wp:extent cx="45719" cy="727710"/>
                <wp:effectExtent l="76200" t="0" r="501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CC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41.95pt;margin-top:90pt;width:3.6pt;height:57.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DDB32" wp14:editId="421EB03E">
                <wp:simplePos x="0" y="0"/>
                <wp:positionH relativeFrom="column">
                  <wp:posOffset>7680960</wp:posOffset>
                </wp:positionH>
                <wp:positionV relativeFrom="paragraph">
                  <wp:posOffset>2030730</wp:posOffset>
                </wp:positionV>
                <wp:extent cx="914400" cy="8534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76C1" w14:textId="7FFEDAA2" w:rsidR="003959B2" w:rsidRDefault="003C47A7" w:rsidP="003959B2">
                            <w:r>
                              <w:t>3100-GRAND</w:t>
                            </w:r>
                            <w:r w:rsidR="00873802">
                              <w:t>-TOTALS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DB32" id="Rectangle 6" o:spid="_x0000_s1026" style="position:absolute;margin-left:604.8pt;margin-top:159.9pt;width:1in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" fillcolor="#5b9bd5 [3204]" strokecolor="#1f4d78 [1604]" strokeweight="1pt">
                <v:textbox>
                  <w:txbxContent>
                    <w:p w14:paraId="4B8176C1" w14:textId="7FFEDAA2" w:rsidR="003959B2" w:rsidRDefault="003C47A7" w:rsidP="003959B2">
                      <w:r>
                        <w:t>3100-GRAND</w:t>
                      </w:r>
                      <w:r w:rsidR="00873802">
                        <w:t>-TOTALS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BABE3D" wp14:editId="7F7FDBFC">
                <wp:simplePos x="0" y="0"/>
                <wp:positionH relativeFrom="column">
                  <wp:posOffset>4053205</wp:posOffset>
                </wp:positionH>
                <wp:positionV relativeFrom="paragraph">
                  <wp:posOffset>49530</wp:posOffset>
                </wp:positionV>
                <wp:extent cx="45719" cy="666750"/>
                <wp:effectExtent l="5715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938" id="Straight Arrow Connector 21" o:spid="_x0000_s1026" type="#_x0000_t32" style="position:absolute;margin-left:319.15pt;margin-top:3.9pt;width:3.6pt;height:5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6BB02" wp14:editId="34D2C66C">
                <wp:simplePos x="0" y="0"/>
                <wp:positionH relativeFrom="leftMargin">
                  <wp:align>right</wp:align>
                </wp:positionH>
                <wp:positionV relativeFrom="paragraph">
                  <wp:posOffset>1337310</wp:posOffset>
                </wp:positionV>
                <wp:extent cx="441960" cy="739140"/>
                <wp:effectExtent l="38100" t="0" r="342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0E52" id="Straight Arrow Connector 26" o:spid="_x0000_s1026" type="#_x0000_t32" style="position:absolute;margin-left:-16.4pt;margin-top:105.3pt;width:34.8pt;height:58.2pt;flip:x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143C5C" wp14:editId="28574CD6">
                <wp:simplePos x="0" y="0"/>
                <wp:positionH relativeFrom="column">
                  <wp:posOffset>480060</wp:posOffset>
                </wp:positionH>
                <wp:positionV relativeFrom="paragraph">
                  <wp:posOffset>1386840</wp:posOffset>
                </wp:positionV>
                <wp:extent cx="45720" cy="720090"/>
                <wp:effectExtent l="38100" t="0" r="6858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B850" id="Straight Arrow Connector 28" o:spid="_x0000_s1026" type="#_x0000_t32" style="position:absolute;margin-left:37.8pt;margin-top:109.2pt;width:3.6pt;height:5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AD456" wp14:editId="1B4C3558">
                <wp:simplePos x="0" y="0"/>
                <wp:positionH relativeFrom="column">
                  <wp:posOffset>1059180</wp:posOffset>
                </wp:positionH>
                <wp:positionV relativeFrom="paragraph">
                  <wp:posOffset>1177290</wp:posOffset>
                </wp:positionV>
                <wp:extent cx="781050" cy="9144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A0D4" id="Straight Arrow Connector 27" o:spid="_x0000_s1026" type="#_x0000_t32" style="position:absolute;margin-left:83.4pt;margin-top:92.7pt;width:61.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62D045" wp14:editId="3ABD16FC">
                <wp:simplePos x="0" y="0"/>
                <wp:positionH relativeFrom="column">
                  <wp:posOffset>971550</wp:posOffset>
                </wp:positionH>
                <wp:positionV relativeFrom="paragraph">
                  <wp:posOffset>-186690</wp:posOffset>
                </wp:positionV>
                <wp:extent cx="2449830" cy="944880"/>
                <wp:effectExtent l="38100" t="0" r="2667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83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A1EF" id="Straight Arrow Connector 22" o:spid="_x0000_s1026" type="#_x0000_t32" style="position:absolute;margin-left:76.5pt;margin-top:-14.7pt;width:192.9pt;height:74.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ACE16" wp14:editId="0E8594E7">
                <wp:simplePos x="0" y="0"/>
                <wp:positionH relativeFrom="margin">
                  <wp:posOffset>19050</wp:posOffset>
                </wp:positionH>
                <wp:positionV relativeFrom="paragraph">
                  <wp:posOffset>815340</wp:posOffset>
                </wp:positionV>
                <wp:extent cx="902970" cy="48387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2DD9" w14:textId="030133BB" w:rsidR="003959B2" w:rsidRDefault="003959B2" w:rsidP="003959B2">
                            <w:r>
                              <w:t>1000-INIT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ACE16" id="Rectangle 2" o:spid="_x0000_s1027" style="position:absolute;margin-left:1.5pt;margin-top:64.2pt;width:71.1pt;height:38.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PbewIAAEo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" fillcolor="#5b9bd5 [3204]" strokecolor="#1f4d78 [1604]" strokeweight="1pt">
                <v:textbox>
                  <w:txbxContent>
                    <w:p w14:paraId="4A542DD9" w14:textId="030133BB" w:rsidR="003959B2" w:rsidRDefault="003959B2" w:rsidP="003959B2">
                      <w:r>
                        <w:t>1000-INIT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21E3BEA" wp14:editId="78647040">
                <wp:simplePos x="0" y="0"/>
                <wp:positionH relativeFrom="column">
                  <wp:posOffset>-152400</wp:posOffset>
                </wp:positionH>
                <wp:positionV relativeFrom="paragraph">
                  <wp:posOffset>2211070</wp:posOffset>
                </wp:positionV>
                <wp:extent cx="193320" cy="217800"/>
                <wp:effectExtent l="38100" t="57150" r="0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332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50F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-13.4pt;margin-top:172.7pt;width:18pt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B11C7" wp14:editId="722E2A12">
                <wp:simplePos x="0" y="0"/>
                <wp:positionH relativeFrom="margin">
                  <wp:posOffset>-834390</wp:posOffset>
                </wp:positionH>
                <wp:positionV relativeFrom="paragraph">
                  <wp:posOffset>2209800</wp:posOffset>
                </wp:positionV>
                <wp:extent cx="902970" cy="61341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0153A" w14:textId="3BE0E0A6" w:rsidR="00C913A4" w:rsidRDefault="007B4C8A" w:rsidP="00C913A4">
                            <w:r>
                              <w:t>9900-HEADINGS-DETAIL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11C7" id="Rectangle 9" o:spid="_x0000_s1028" style="position:absolute;margin-left:-65.7pt;margin-top:174pt;width:71.1pt;height:4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" fillcolor="#5b9bd5 [3204]" strokecolor="#1f4d78 [1604]" strokeweight="1pt">
                <v:textbox>
                  <w:txbxContent>
                    <w:p w14:paraId="01F0153A" w14:textId="3BE0E0A6" w:rsidR="00C913A4" w:rsidRDefault="007B4C8A" w:rsidP="00C913A4">
                      <w:r>
                        <w:t>9900-HEADINGS-DETAIL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45F3F3E" wp14:editId="5EB60214">
                <wp:simplePos x="0" y="0"/>
                <wp:positionH relativeFrom="column">
                  <wp:posOffset>915035</wp:posOffset>
                </wp:positionH>
                <wp:positionV relativeFrom="paragraph">
                  <wp:posOffset>2268855</wp:posOffset>
                </wp:positionV>
                <wp:extent cx="152640" cy="182880"/>
                <wp:effectExtent l="57150" t="57150" r="38100" b="647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6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E1AC5" id="Ink 32" o:spid="_x0000_s1026" type="#_x0000_t75" style="position:absolute;margin-left:70.65pt;margin-top:177.25pt;width:14.8pt;height:1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18A7B" wp14:editId="778148DE">
                <wp:simplePos x="0" y="0"/>
                <wp:positionH relativeFrom="margin">
                  <wp:posOffset>171450</wp:posOffset>
                </wp:positionH>
                <wp:positionV relativeFrom="paragraph">
                  <wp:posOffset>2228850</wp:posOffset>
                </wp:positionV>
                <wp:extent cx="902970" cy="6019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7777" w14:textId="5CA6A3E6" w:rsidR="00C913A4" w:rsidRDefault="000551FB" w:rsidP="00C913A4">
                            <w:r>
                              <w:t>9910-HEADINGS-ERROR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18A7B" id="Rectangle 10" o:spid="_x0000_s1029" style="position:absolute;margin-left:13.5pt;margin-top:175.5pt;width:71.1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" fillcolor="#5b9bd5 [3204]" strokecolor="#1f4d78 [1604]" strokeweight="1pt">
                <v:textbox>
                  <w:txbxContent>
                    <w:p w14:paraId="6AD87777" w14:textId="5CA6A3E6" w:rsidR="00C913A4" w:rsidRDefault="000551FB" w:rsidP="00C913A4">
                      <w:r>
                        <w:t>9910-HEADINGS-ERROR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43E6A7D" wp14:editId="4017137B">
                <wp:simplePos x="0" y="0"/>
                <wp:positionH relativeFrom="column">
                  <wp:posOffset>1950720</wp:posOffset>
                </wp:positionH>
                <wp:positionV relativeFrom="paragraph">
                  <wp:posOffset>2258060</wp:posOffset>
                </wp:positionV>
                <wp:extent cx="115560" cy="184680"/>
                <wp:effectExtent l="57150" t="57150" r="18415" b="635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5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67E98" id="Ink 33" o:spid="_x0000_s1026" type="#_x0000_t75" style="position:absolute;margin-left:152.2pt;margin-top:176.4pt;width:11.95pt;height:1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E2FC1" wp14:editId="5BE18218">
                <wp:simplePos x="0" y="0"/>
                <wp:positionH relativeFrom="margin">
                  <wp:posOffset>1192530</wp:posOffset>
                </wp:positionH>
                <wp:positionV relativeFrom="paragraph">
                  <wp:posOffset>2217420</wp:posOffset>
                </wp:positionV>
                <wp:extent cx="902970" cy="48387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3DF2" w14:textId="087083F7" w:rsidR="00C913A4" w:rsidRDefault="000551FB" w:rsidP="00C913A4"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E2FC1" id="Rectangle 11" o:spid="_x0000_s1030" style="position:absolute;margin-left:93.9pt;margin-top:174.6pt;width:71.1pt;height:38.1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" fillcolor="#5b9bd5 [3204]" strokecolor="#1f4d78 [1604]" strokeweight="1pt">
                <v:textbox>
                  <w:txbxContent>
                    <w:p w14:paraId="61663DF2" w14:textId="087083F7" w:rsidR="00C913A4" w:rsidRDefault="000551FB" w:rsidP="00C913A4">
                      <w:r>
                        <w:t>9000-READ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ADF369" wp14:editId="41A815FD">
                <wp:simplePos x="0" y="0"/>
                <wp:positionH relativeFrom="column">
                  <wp:posOffset>2632710</wp:posOffset>
                </wp:positionH>
                <wp:positionV relativeFrom="paragraph">
                  <wp:posOffset>1344930</wp:posOffset>
                </wp:positionV>
                <wp:extent cx="914400" cy="887730"/>
                <wp:effectExtent l="38100" t="0" r="190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79C1" id="Straight Arrow Connector 29" o:spid="_x0000_s1026" type="#_x0000_t32" style="position:absolute;margin-left:207.3pt;margin-top:105.9pt;width:1in;height:6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4E9172" wp14:editId="269EB707">
                <wp:simplePos x="0" y="0"/>
                <wp:positionH relativeFrom="column">
                  <wp:posOffset>3661410</wp:posOffset>
                </wp:positionH>
                <wp:positionV relativeFrom="paragraph">
                  <wp:posOffset>1466850</wp:posOffset>
                </wp:positionV>
                <wp:extent cx="278130" cy="857250"/>
                <wp:effectExtent l="38100" t="0" r="2667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D5B6" id="Straight Arrow Connector 30" o:spid="_x0000_s1026" type="#_x0000_t32" style="position:absolute;margin-left:288.3pt;margin-top:115.5pt;width:21.9pt;height:6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C02EE" wp14:editId="2024C075">
                <wp:simplePos x="0" y="0"/>
                <wp:positionH relativeFrom="column">
                  <wp:posOffset>4312920</wp:posOffset>
                </wp:positionH>
                <wp:positionV relativeFrom="paragraph">
                  <wp:posOffset>1451610</wp:posOffset>
                </wp:positionV>
                <wp:extent cx="342900" cy="822960"/>
                <wp:effectExtent l="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7E69" id="Straight Arrow Connector 23" o:spid="_x0000_s1026" type="#_x0000_t32" style="position:absolute;margin-left:339.6pt;margin-top:114.3pt;width:27pt;height:6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A7C4B4" wp14:editId="4AFE1E51">
                <wp:simplePos x="0" y="0"/>
                <wp:positionH relativeFrom="column">
                  <wp:posOffset>4613910</wp:posOffset>
                </wp:positionH>
                <wp:positionV relativeFrom="paragraph">
                  <wp:posOffset>1371600</wp:posOffset>
                </wp:positionV>
                <wp:extent cx="982980" cy="807720"/>
                <wp:effectExtent l="0" t="0" r="647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4AF3" id="Straight Arrow Connector 24" o:spid="_x0000_s1026" type="#_x0000_t32" style="position:absolute;margin-left:363.3pt;margin-top:108pt;width:77.4pt;height:6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70771E" wp14:editId="420D18CC">
                <wp:simplePos x="0" y="0"/>
                <wp:positionH relativeFrom="column">
                  <wp:posOffset>4632960</wp:posOffset>
                </wp:positionH>
                <wp:positionV relativeFrom="paragraph">
                  <wp:posOffset>1127760</wp:posOffset>
                </wp:positionV>
                <wp:extent cx="1981200" cy="1089660"/>
                <wp:effectExtent l="0" t="0" r="762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1196" id="Straight Arrow Connector 20" o:spid="_x0000_s1026" type="#_x0000_t32" style="position:absolute;margin-left:364.8pt;margin-top:88.8pt;width:156pt;height:8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DA780" wp14:editId="29849589">
                <wp:simplePos x="0" y="0"/>
                <wp:positionH relativeFrom="column">
                  <wp:posOffset>3619500</wp:posOffset>
                </wp:positionH>
                <wp:positionV relativeFrom="paragraph">
                  <wp:posOffset>807720</wp:posOffset>
                </wp:positionV>
                <wp:extent cx="902970" cy="48387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D2FC4" w14:textId="171C353B" w:rsidR="003959B2" w:rsidRDefault="003959B2" w:rsidP="003959B2">
                            <w:r>
                              <w:t>2000-MAINLINE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DA780" id="Rectangle 7" o:spid="_x0000_s1031" style="position:absolute;margin-left:285pt;margin-top:63.6pt;width:71.1pt;height:3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" fillcolor="#5b9bd5 [3204]" strokecolor="#1f4d78 [1604]" strokeweight="1pt">
                <v:textbox>
                  <w:txbxContent>
                    <w:p w14:paraId="279D2FC4" w14:textId="171C353B" w:rsidR="003959B2" w:rsidRDefault="003959B2" w:rsidP="003959B2">
                      <w:r>
                        <w:t>2000-MAINLINE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520ED" wp14:editId="4D9F2C3B">
                <wp:simplePos x="0" y="0"/>
                <wp:positionH relativeFrom="margin">
                  <wp:posOffset>2305050</wp:posOffset>
                </wp:positionH>
                <wp:positionV relativeFrom="paragraph">
                  <wp:posOffset>2354580</wp:posOffset>
                </wp:positionV>
                <wp:extent cx="902970" cy="48387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53C0D" w14:textId="61DDB8B6" w:rsidR="00CB3C2E" w:rsidRDefault="004B6407" w:rsidP="00CB3C2E">
                            <w:r>
                              <w:t>2100-VALIDATION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520ED" id="Rectangle 12" o:spid="_x0000_s1032" style="position:absolute;margin-left:181.5pt;margin-top:185.4pt;width:71.1pt;height:38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" fillcolor="#5b9bd5 [3204]" strokecolor="#1f4d78 [1604]" strokeweight="1pt">
                <v:textbox>
                  <w:txbxContent>
                    <w:p w14:paraId="79153C0D" w14:textId="61DDB8B6" w:rsidR="00CB3C2E" w:rsidRDefault="004B6407" w:rsidP="00CB3C2E">
                      <w:r>
                        <w:t>2100-VALIDATION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B5CAA" wp14:editId="0A0432D0">
                <wp:simplePos x="0" y="0"/>
                <wp:positionH relativeFrom="column">
                  <wp:posOffset>3295650</wp:posOffset>
                </wp:positionH>
                <wp:positionV relativeFrom="paragraph">
                  <wp:posOffset>2392680</wp:posOffset>
                </wp:positionV>
                <wp:extent cx="902970" cy="48387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6131" w14:textId="3E282B26" w:rsidR="003959B2" w:rsidRDefault="002B6FA9" w:rsidP="003959B2">
                            <w:r>
                              <w:t>2200-CALCS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B5CAA" id="Rectangle 3" o:spid="_x0000_s1033" style="position:absolute;margin-left:259.5pt;margin-top:188.4pt;width:71.1pt;height:3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2YfAIAAEo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" fillcolor="#5b9bd5 [3204]" strokecolor="#1f4d78 [1604]" strokeweight="1pt">
                <v:textbox>
                  <w:txbxContent>
                    <w:p w14:paraId="034B6131" w14:textId="3E282B26" w:rsidR="003959B2" w:rsidRDefault="002B6FA9" w:rsidP="003959B2">
                      <w:r>
                        <w:t>2200-CALCS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4F721" wp14:editId="35569133">
                <wp:simplePos x="0" y="0"/>
                <wp:positionH relativeFrom="column">
                  <wp:posOffset>4659631</wp:posOffset>
                </wp:positionH>
                <wp:positionV relativeFrom="paragraph">
                  <wp:posOffset>3006090</wp:posOffset>
                </wp:positionV>
                <wp:extent cx="45719" cy="1002030"/>
                <wp:effectExtent l="38100" t="0" r="6921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A37A" id="Straight Arrow Connector 18" o:spid="_x0000_s1026" type="#_x0000_t32" style="position:absolute;margin-left:366.9pt;margin-top:236.7pt;width:3.6pt;height:7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D36F9" wp14:editId="095C816C">
                <wp:simplePos x="0" y="0"/>
                <wp:positionH relativeFrom="column">
                  <wp:posOffset>5775960</wp:posOffset>
                </wp:positionH>
                <wp:positionV relativeFrom="paragraph">
                  <wp:posOffset>3036570</wp:posOffset>
                </wp:positionV>
                <wp:extent cx="64770" cy="994410"/>
                <wp:effectExtent l="1905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994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5620" id="Straight Arrow Connector 17" o:spid="_x0000_s1026" type="#_x0000_t32" style="position:absolute;margin-left:454.8pt;margin-top:239.1pt;width:5.1pt;height:7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B91746" wp14:editId="5D2C1908">
                <wp:simplePos x="0" y="0"/>
                <wp:positionH relativeFrom="column">
                  <wp:posOffset>7028180</wp:posOffset>
                </wp:positionH>
                <wp:positionV relativeFrom="paragraph">
                  <wp:posOffset>2484120</wp:posOffset>
                </wp:positionV>
                <wp:extent cx="146160" cy="157680"/>
                <wp:effectExtent l="57150" t="38100" r="63500" b="711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1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CFA6" id="Ink 34" o:spid="_x0000_s1026" type="#_x0000_t75" style="position:absolute;margin-left:552pt;margin-top:194.2pt;width:14.3pt;height:1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1E9CC" wp14:editId="0EE92D36">
                <wp:simplePos x="0" y="0"/>
                <wp:positionH relativeFrom="margin">
                  <wp:posOffset>6286500</wp:posOffset>
                </wp:positionH>
                <wp:positionV relativeFrom="paragraph">
                  <wp:posOffset>2449830</wp:posOffset>
                </wp:positionV>
                <wp:extent cx="902970" cy="48387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FD066" w14:textId="039E15FA" w:rsidR="00682BD5" w:rsidRDefault="00640309" w:rsidP="00682BD5">
                            <w:r>
                              <w:t>9000-READ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1E9CC" id="Rectangle 14" o:spid="_x0000_s1034" style="position:absolute;margin-left:495pt;margin-top:192.9pt;width:71.1pt;height:38.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" fillcolor="#5b9bd5 [3204]" strokecolor="#1f4d78 [1604]" strokeweight="1pt">
                <v:textbox>
                  <w:txbxContent>
                    <w:p w14:paraId="40BFD066" w14:textId="039E15FA" w:rsidR="00682BD5" w:rsidRDefault="00640309" w:rsidP="00682BD5">
                      <w:r>
                        <w:t>9000-READ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8E172" wp14:editId="2C1C55E1">
                <wp:simplePos x="0" y="0"/>
                <wp:positionH relativeFrom="margin">
                  <wp:posOffset>5288280</wp:posOffset>
                </wp:positionH>
                <wp:positionV relativeFrom="paragraph">
                  <wp:posOffset>2308860</wp:posOffset>
                </wp:positionV>
                <wp:extent cx="902970" cy="62103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EE934" w14:textId="49E816BA" w:rsidR="00682BD5" w:rsidRDefault="00640309" w:rsidP="00682BD5">
                            <w:r>
                              <w:t>2400-ERROR-ROUTINE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E172" id="Rectangle 13" o:spid="_x0000_s1035" style="position:absolute;margin-left:416.4pt;margin-top:181.8pt;width:71.1pt;height:48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" fillcolor="#5b9bd5 [3204]" strokecolor="#1f4d78 [1604]" strokeweight="1pt">
                <v:textbox>
                  <w:txbxContent>
                    <w:p w14:paraId="392EE934" w14:textId="49E816BA" w:rsidR="00682BD5" w:rsidRDefault="00640309" w:rsidP="00682BD5">
                      <w:r>
                        <w:t>2400-ERROR-ROUTINE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E284B" wp14:editId="134DE904">
                <wp:simplePos x="0" y="0"/>
                <wp:positionH relativeFrom="column">
                  <wp:posOffset>4290060</wp:posOffset>
                </wp:positionH>
                <wp:positionV relativeFrom="paragraph">
                  <wp:posOffset>2400300</wp:posOffset>
                </wp:positionV>
                <wp:extent cx="902970" cy="4838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0CCDF" w14:textId="1E8BF52A" w:rsidR="003959B2" w:rsidRDefault="002B6FA9" w:rsidP="003959B2">
                            <w:r>
                              <w:t>2300-OUTPUT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E284B" id="Rectangle 4" o:spid="_x0000_s1036" style="position:absolute;margin-left:337.8pt;margin-top:189pt;width:71.1pt;height:38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" fillcolor="#5b9bd5 [3204]" strokecolor="#1f4d78 [1604]" strokeweight="1pt">
                <v:textbox>
                  <w:txbxContent>
                    <w:p w14:paraId="2F40CCDF" w14:textId="1E8BF52A" w:rsidR="003959B2" w:rsidRDefault="002B6FA9" w:rsidP="003959B2">
                      <w:r>
                        <w:t>2300-OUTPUT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24CAEA9" wp14:editId="7E73CAF0">
                <wp:simplePos x="0" y="0"/>
                <wp:positionH relativeFrom="column">
                  <wp:posOffset>6202680</wp:posOffset>
                </wp:positionH>
                <wp:positionV relativeFrom="paragraph">
                  <wp:posOffset>4122420</wp:posOffset>
                </wp:positionV>
                <wp:extent cx="78740" cy="221615"/>
                <wp:effectExtent l="57150" t="57150" r="73660" b="641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7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75B09" id="Ink 37" o:spid="_x0000_s1026" type="#_x0000_t75" style="position:absolute;margin-left:487pt;margin-top:323.2pt;width:9pt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24BF43C" wp14:editId="25EEB92B">
                <wp:simplePos x="0" y="0"/>
                <wp:positionH relativeFrom="column">
                  <wp:posOffset>5033010</wp:posOffset>
                </wp:positionH>
                <wp:positionV relativeFrom="paragraph">
                  <wp:posOffset>4149090</wp:posOffset>
                </wp:positionV>
                <wp:extent cx="121320" cy="119160"/>
                <wp:effectExtent l="57150" t="57150" r="50165" b="717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7F64C" id="Ink 41" o:spid="_x0000_s1026" type="#_x0000_t75" style="position:absolute;margin-left:394.9pt;margin-top:325.3pt;width:12.35pt;height:1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8141D" wp14:editId="73D6A0E9">
                <wp:simplePos x="0" y="0"/>
                <wp:positionH relativeFrom="margin">
                  <wp:posOffset>5421630</wp:posOffset>
                </wp:positionH>
                <wp:positionV relativeFrom="paragraph">
                  <wp:posOffset>4118610</wp:posOffset>
                </wp:positionV>
                <wp:extent cx="902970" cy="6019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0087B" w14:textId="77777777" w:rsidR="003C47A7" w:rsidRDefault="003C47A7" w:rsidP="003C47A7">
                            <w:r>
                              <w:t>9910-HEADINGS-ERROR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41D" id="Rectangle 15" o:spid="_x0000_s1037" style="position:absolute;margin-left:426.9pt;margin-top:324.3pt;width:71.1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" fillcolor="#5b9bd5 [3204]" strokecolor="#1f4d78 [1604]" strokeweight="1pt">
                <v:textbox>
                  <w:txbxContent>
                    <w:p w14:paraId="3580087B" w14:textId="77777777" w:rsidR="003C47A7" w:rsidRDefault="003C47A7" w:rsidP="003C47A7">
                      <w:r>
                        <w:t>9910-HEADINGS-ERROR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B5DF7" wp14:editId="2730DE2E">
                <wp:simplePos x="0" y="0"/>
                <wp:positionH relativeFrom="margin">
                  <wp:posOffset>4277995</wp:posOffset>
                </wp:positionH>
                <wp:positionV relativeFrom="paragraph">
                  <wp:posOffset>4122420</wp:posOffset>
                </wp:positionV>
                <wp:extent cx="902970" cy="61341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0A906" w14:textId="77777777" w:rsidR="003C47A7" w:rsidRDefault="003C47A7" w:rsidP="003C47A7">
                            <w:r>
                              <w:t>9900-HEADINGS-DETAIL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B5DF7" id="Rectangle 16" o:spid="_x0000_s1038" style="position:absolute;margin-left:336.85pt;margin-top:324.6pt;width:71.1pt;height:48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" fillcolor="#5b9bd5 [3204]" strokecolor="#1f4d78 [1604]" strokeweight="1pt">
                <v:textbox>
                  <w:txbxContent>
                    <w:p w14:paraId="4C90A906" w14:textId="77777777" w:rsidR="003C47A7" w:rsidRDefault="003C47A7" w:rsidP="003C47A7">
                      <w:r>
                        <w:t>9900-HEADINGS-DETAIL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1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A53B5" wp14:editId="307E7E44">
                <wp:simplePos x="0" y="0"/>
                <wp:positionH relativeFrom="column">
                  <wp:posOffset>4591050</wp:posOffset>
                </wp:positionH>
                <wp:positionV relativeFrom="paragraph">
                  <wp:posOffset>-312420</wp:posOffset>
                </wp:positionV>
                <wp:extent cx="2910840" cy="842010"/>
                <wp:effectExtent l="0" t="0" r="80010" b="723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ECC1" id="Straight Arrow Connector 19" o:spid="_x0000_s1026" type="#_x0000_t32" style="position:absolute;margin-left:361.5pt;margin-top:-24.6pt;width:229.2pt;height:6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82B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6BB01" wp14:editId="69E92EE2">
                <wp:simplePos x="0" y="0"/>
                <wp:positionH relativeFrom="column">
                  <wp:posOffset>7642860</wp:posOffset>
                </wp:positionH>
                <wp:positionV relativeFrom="paragraph">
                  <wp:posOffset>579120</wp:posOffset>
                </wp:positionV>
                <wp:extent cx="902970" cy="48387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3E5B" w14:textId="5EA593AC" w:rsidR="003959B2" w:rsidRDefault="003959B2" w:rsidP="003959B2">
                            <w:r>
                              <w:t>3000-CLOSING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6BB01" id="Rectangle 8" o:spid="_x0000_s1039" style="position:absolute;margin-left:601.8pt;margin-top:45.6pt;width:71.1pt;height:38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" fillcolor="#5b9bd5 [3204]" strokecolor="#1f4d78 [1604]" strokeweight="1pt">
                <v:textbox>
                  <w:txbxContent>
                    <w:p w14:paraId="4B013E5B" w14:textId="5EA593AC" w:rsidR="003959B2" w:rsidRDefault="003959B2" w:rsidP="003959B2">
                      <w:r>
                        <w:t>3000-CLOSING</w:t>
                      </w:r>
                    </w:p>
                  </w:txbxContent>
                </v:textbox>
              </v:rect>
            </w:pict>
          </mc:Fallback>
        </mc:AlternateContent>
      </w:r>
      <w:r w:rsidR="00B325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C9558" wp14:editId="21DF2B64">
                <wp:simplePos x="0" y="0"/>
                <wp:positionH relativeFrom="column">
                  <wp:posOffset>3573780</wp:posOffset>
                </wp:positionH>
                <wp:positionV relativeFrom="paragraph">
                  <wp:posOffset>-556260</wp:posOffset>
                </wp:positionV>
                <wp:extent cx="902970" cy="4838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F91B" w14:textId="59AB5C65" w:rsidR="00B325D7" w:rsidRDefault="00B325D7" w:rsidP="00B325D7">
                            <w:r>
                              <w:t>0000-MAIN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C9558" id="Rectangle 1" o:spid="_x0000_s1040" style="position:absolute;margin-left:281.4pt;margin-top:-43.8pt;width:71.1pt;height:3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" fillcolor="#5b9bd5 [3204]" strokecolor="#1f4d78 [1604]" strokeweight="1pt">
                <v:textbox>
                  <w:txbxContent>
                    <w:p w14:paraId="4C0FF91B" w14:textId="59AB5C65" w:rsidR="00B325D7" w:rsidRDefault="00B325D7" w:rsidP="00B325D7">
                      <w:r>
                        <w:t>0000-MAIN</w:t>
                      </w:r>
                    </w:p>
                  </w:txbxContent>
                </v:textbox>
              </v:rect>
            </w:pict>
          </mc:Fallback>
        </mc:AlternateContent>
      </w:r>
      <w:r w:rsidR="00C95F36">
        <w:t>COBNLH05</w:t>
      </w:r>
    </w:p>
    <w:p w14:paraId="6742BEAC" w14:textId="3EA7E36B" w:rsidR="00C95F36" w:rsidRDefault="00C95F36">
      <w:r>
        <w:t>NICK HOUSER</w:t>
      </w:r>
      <w:bookmarkStart w:id="0" w:name="_GoBack"/>
      <w:bookmarkEnd w:id="0"/>
    </w:p>
    <w:sectPr w:rsidR="00C95F36" w:rsidSect="00B325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8"/>
    <w:rsid w:val="000551FB"/>
    <w:rsid w:val="001322C7"/>
    <w:rsid w:val="002B6FA9"/>
    <w:rsid w:val="003959B2"/>
    <w:rsid w:val="003C47A7"/>
    <w:rsid w:val="004715FD"/>
    <w:rsid w:val="004B6407"/>
    <w:rsid w:val="00640309"/>
    <w:rsid w:val="00645252"/>
    <w:rsid w:val="00682BD5"/>
    <w:rsid w:val="006D3D74"/>
    <w:rsid w:val="007B4C8A"/>
    <w:rsid w:val="0083569A"/>
    <w:rsid w:val="00873802"/>
    <w:rsid w:val="00A9204E"/>
    <w:rsid w:val="00AD0117"/>
    <w:rsid w:val="00B325D7"/>
    <w:rsid w:val="00C913A4"/>
    <w:rsid w:val="00C95F36"/>
    <w:rsid w:val="00CB3C2E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8D40"/>
  <w15:chartTrackingRefBased/>
  <w15:docId w15:val="{2F4A4772-C9D2-44C8-B984-5DA43F9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7A7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16.4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160 13 5832,'27'6'77,"-29"-8"780,2 1-831,-1 0-1,1 1 0,-1-1 0,1 1 1,-1-1-1,1 0 0,-1 1 0,0-1 1,1 1-1,-1 0 0,0-1 0,1 1 1,-1 0-1,0-1-25,-5-1 197,3 1-180,0-1 1,1 1-1,-1 1 1,0-1-1,0 0 1,0 1-1,0-1-17,2 1-4,-1 0 1,1 1-1,0-1 0,0 0 0,0 0 0,0 0 1,0 1-1,0-1 0,0 1 0,0-1 0,0 1 1,0-1-1,0 1 0,0-1 0,0 1 1,0 0-1,0 0 0,0-1 0,1 1 0,-1 0 1,0 0-1,0 1 4,-8 14-4,0 4 80,1 1 1,-4 16-77,8-23 69,-2 8 423,1-1-1,1 1-491,-2 6 360,4-18-316,-3 14 299,-1 45 1323,3 4-1666,4-69 87,-1 1 0,1 0 0,0-1-1,1 1 1,-1-1 0,1 1 0,0-1-1,0 0 1,1 1 0,-1-1-1,1 0-85,-2-2 35,2 2 107,0 0 0,1 0 0,-1-1 1,1 1-1,-1-1 0,1 0 0,0 0 0,0 0 0,1-1 0,-1 0 1,2 1-144,-3-1 91,1-1 1,-1 1 0,0-1 0,1 0 0,-1-1 0,1 1 0,-1 0 0,1-1-1,0 0 1,-1 0 0,1 0 0,-1 0 0,1-1 0,-1 1 0,1-1 0,-1 0-1,1 0 1,-1 0 0,1-1-92,2 0 82,-1-1-1,0 1 1,0-1-1,-1 0 1,1-1-1,-1 1 1,1-1-1,-1 0 1,0 0-1,0 0 1,-1 0 0,1-1-82,-1-1 89,1 0 1,-1 0 0,0 0 0,-1-1 0,1 1-1,-1-1 1,-1 1 0,2-7-90,-2 6 33,-1-1 0,0 1 0,0 0-1,0-1 1,-1 1 0,0 0 0,0-1 0,-1 0-33,0-1 35,1 4-20,0 1-1,-1-1 1,1 0-1,-1 1 1,-1-2-15,-5-9 21,0 2-1,-9-11-20,-21-25-35,38 49 21,-1-1 0,0 1 0,0-1 0,0 0-1,1 1 1,-1-1 0,0 1 0,0 0 0,0-1-1,0 1 1,0 0 0,0-1 0,0 1 0,0 0-1,0 0 1,0 0 0,0 0 0,0 0 0,0 0-1,0 0 1,0 0 0,0 0 0,0 1 14,-2-1-27,0 1-1,0 0 1,0 0 0,1 0 0,-1 0 0,-1 1 27,1 0-10,0 1 1,0-1-1,0 0 1,1 1-1,-1 0 0,1 0 1,-1 0-1,1 0 0,0 0 1,0 0-1,1 1 0,-1-1 1,1 1-1,-1-1 0,1 3 10,-3 8-22,0 1 0,2-1 0,-1 4 22,1-3 14,1-9-19,0 0 0,1 0 0,0 0 1,0 0-1,1 0 0,0 4 5,0-2-3,-1-6 1,0 1-1,1-1 1,-1 0 0,0 1 0,1-1-1,0 0 1,-1 1 0,2 1 2,1 3-2,6 16 0,-6-17 4,0 0 0,0 0-1,1-1 1,-1 0 0,1 0-1,0 0 1,1 0 0,-1 0-1,4 1-1,-4-3 22,0 0-1,0-1 1,0 0 0,0 0-1,1 0 1,-1 0 0,1-1-1,-1 0 1,1 0-1,-1 0 1,1 0 0,2 0-22,-1-2 40,0 1 1,0-1-1,0 0 1,0 0-1,0 0 1,0-1-1,0 0 1,-1 0-1,4-2-40,20-11 233,-9 1 166,16-13-399,-30 23 13,-4 3-9,-1 0 0,1 0 0,-1-1 0,0 1 0,1 0 0,-1-1 0,0 1 0,0-1 0,0 1 0,0-1 0,0 0-4,5-7 19,0-1-1,-1 0 0,0 0 0,-1 0 0,0-1-18,-3 5 5,0 4 1,0 0 0,-1-1 0,0 1 0,1 0 0,-1 0 0,0 0 0,0-1 0,0 1-6,-1-19 40,0-5-32,0 17-42,0 1-1,-1-1 1,0 1-1,0 0 1,-1 0-1,0 0 1,-1 1-1,1-1 1,-2 1-1,1-1 0,-6-5 35,10 11-29,-1 1-1,0 0 0,0 0 0,0 0 0,0 0 0,0 0 0,0 0 0,0 1 1,0-1-1,0 0 0,0 0 0,-1 1 0,1-1 0,0 1 0,0-1 1,-2 0 28,2 1-15,1 0 0,-1 0 0,0 0 0,0 0 0,0 1 0,0-1 0,1 0 0,-1 0-1,0 0 1,0 1 0,1-1 0,-1 0 0,0 1 0,0-1 0,1 1 0,-1-1-1,0 1 1,1-1 0,-1 1 0,0 0 16,-1 1-27,0 1 1,0-1-1,1 1 0,-1 0 0,1 0 1,-1 0-1,1 0 0,0 0 0,0 0 1,0 0-1,1 0 0,-1 0 0,1 2 27,0 17-71,0-1 0,2 1 0,0 0 1,3 3 70,6 24-129,-8-40 120,-1-2-1,0-1 0,0 1 1,1-1-1,0 0 0,2 4 10,4 8-17,-6-13 14,0 1-3,0 0 0,0 1 1,1-1-1,0 0 0,0-1 1,1 1-1,-1-1 1,6 5 5,-7-8-1,0 0 1,0 0 0,0 0 0,0 0 0,0 0 0,0-1-1,0 1 1,1-1 0,-2 0 5,0-1 1,-1 0-1,1 0 0,0 1 0,0-1 0,-1-1 0,1 1 0,0 0 0,-1 0 0,1-1 1,0 1-1,0-1 0,-1 1 0,1-1 0,-1 0 0,1 1 0,-1-1 0,1 0 1,0-1-6,4-2 40,-1-1 1,0 1 0,0-1 0,0-1 0,-1 1 0,0 0 0,0-1 0,0 0-1,2-5-40,-2 1 36,0 1 0,0-1 0,-1 0-1,0-1 1,0-6-36,-1 8 6,-1-18 51,-1 4-5,-3-3-40,-2 1-7,-5 2-4,7 16-14,-1 1 0,1-1-1,-1 1 1,0 0-1,0 0 1,-1 0-1,0 1 1,0 0-1,0-1 1,0 2-1,-6-4 14,11 7-19,-1 1-1,0-1 0,0 1 0,0 0 0,0-1 0,0 1 1,0 0-1,0 0 0,0 0 0,0-1 0,0 1 0,0 0 0,0 0 1,0 1-1,0-1 0,0 0 0,0 0 0,0 0 0,0 1 0,0-1 1,0 0-1,0 1 0,0-1 0,0 1 0,0-1 0,0 1 0,1 0 1,-2 0 19,0 1-25,0 0 0,0 0 0,0 0 0,0 0 1,0 0-1,0 1 0,1-1 0,-1 1 0,1-1 1,-1 2 24,-1 2-26,-4 10-29,1 0-1,0 1 1,1 0 0,-1 9 55,2-7-16,1 0 0,1 0 0,1 1 0,1-1 0,2 20 16,-1-31 16,2-1-1,-1 1 1,1 0 0,0-1 0,0 1 0,3 3-16,-5-10 11,-1-1 0,0 0 1,0 0-1,1 0 0,-1 0 1,0 1-1,0-1 1,1 0-1,-1 0 0,0 0 1,1 0-1,-1 0 0,0 0 1,1 0-1,-1 0 1,0 0-1,0 0 0,1 0 1,-1 0-1,0 0 0,1 0 1,-1 0-1,0 0 1,0 0-1,1 0 0,-1-1 1,0 1-1,1 0 0,-1 0 1,0 0-12,11-7 187,-4-1-134,0 0 1,0-1-1,-1 1 1,0-1 0,4-9-54,-8 13 36,1 0 0,-2 0 0,1 0 0,0 0 1,-1 0-1,0-4-36,1 1 22,-1 2 6,0 0-1,0-1 0,0 0 0,-1 1 0,0-1 0,0 1 0,-1-1 0,0 1 0,0-1 0,-1-1-27,-2-4 25,0-1-1,-3-3-24,-4-3 4,7 14-10,0 0-1,1 0 1,-2 0-1,1 1 1,-1-1-1,1 1 1,-1 0-1,0 0 1,-3-1 6,6 5-9,1-1-1,-1 0 1,0 1 0,0-1 0,0 1 0,0-1 0,0 1 0,0 0-1,0 0 1,0 0 0,0 0 0,0 0 0,-1 0 9,1 1-11,1-1 4,-1 0 0,1 0 0,0 0 0,0 1 0,0-1 0,0 0 0,0 1 0,0-1 0,0 1 0,0-1 0,0 1 0,0-1 0,0 1 0,0 0 0,-1 0 7,-2 2-14,-2 1-1,4-3-4,0 0 0,0 0 0,0 0 0,1 0 1,-1 1-1,0-1 0,1 0 0,0 1 1,-1-1-1,0 2 19,-8 9-54,1 0 0,0 1 1,1-1-1,0 3 54,3-7-4,3-5-11,1-1 0,0 1 1,-1 0-1,1 0 1,0 0-1,0 0 1,0 2 14,1-3-5,-12 50-107,11-45 103,0 1-1,1-1 0,0 0 0,0 1 0,0-1 0,2 5 10,1 3 1,-2-14 6,-1 1 0,1 0 0,-1-1 0,1 1 0,0 0 0,0-1 0,0 1 0,0-1 0,0 0 0,0 1 0,0-1 0,0 0 0,1 0 0,-1 1 0,0-1 0,1 0 0,-1 0 0,1-1 0,-1 1 0,1 0 0,-1 0 1,2 0-8,-2-2 14,0 1 1,1 0 0,-1-1 0,0 1 0,1-1-1,-1 1 1,0-1 0,0 1 0,0-1 0,0 0-1,0 0 1,1 0 0,-1 0 0,0 1 0,0-2-15,0 1 7,0-1-6,1 0 1,0 0-1,0 0 1,-1 0 0,0 0-1,1-1 1,-1 1-1,0-1 1,0 1-1,0-1 1,0 1-1,0-1-1,0-1 9,1-2 13,-1 0 1,1 0 0,-1 0 0,0 0 0,0 0-1,-1-6-22,1 3 7,0-4 10,0 1 0,-1 0-1,-1-1 1,0 1-1,0 0 1,-1 0 0,-1 0-1,0 0 1,-2-6-17,-8-14 100,1 9-90,8 18-29,0-1-1,-1 1 0,0-1 1,1 1-1,-2 1 0,1-1 1,0 1-1,-1 0 1,-3-2 18,-1 0-38,-1 1 0,0 0 0,0 0 0,-1 1 1,0 1 38,11 2-7,-1 1 1,1-1-1,-1 1 1,1 0-1,-1 0 1,1-1-1,-1 1 1,1 0-1,-1 0 1,1 0-1,-1 1 1,1-1-1,-1 0 1,1 1 0,-1-1-1,1 1 1,-1-1-1,1 1 1,0 0-1,-1-1 7,-2 3-34,0 0 1,0-1-1,1 2 0,-1-1 1,1 0-1,-1 1 0,1-1 1,0 1-1,-2 4 34,-2 3-216,1 1 1,-4 9 215,5-11-46,3-6-62,0 1-1,0-1 1,1 1-1,-1 0 1,1 1 108,-29 119-2444,22-66 1993,-4 44-1212,2-7-5283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19.7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308 28 5656,'6'3'22,"-1"1"-67,-7-4 1130,-20-10 673,14 5-1308,-1 1 1,0 0-1,0 1 0,0 0 0,0 1 0,-1 0-450,2 1 13,-1 0 1,0 1-1,0 0 0,0 1 1,0 0-1,0 0 0,0 1 1,-2 1-14,3-2 2,-13 6-7,13-3 1,-1 1 0,1 0 0,0 0 0,0 0 0,1 1 0,-4 3 4,5-4-2,5-4-2,-1 1 1,1-1-1,-1 0 1,1 1-1,0-1 1,-1 1-1,1-1 0,0 1 1,0 0-1,0-1 1,0 2 3,-9 18-24,1-1 0,-5 18 24,12-30 3,1-5 2,0-1-1,0 1 1,1-1 0,-1 1 0,1-1-1,0 1 1,0-1 0,0 2-5,-1 41 52,1-41-43,0 1 0,1-1-1,-1 0 1,1 0 0,0 0 0,1 0-1,-1 0 1,2 2-9,0 2 27,-2-4 30,1 0 0,-1 1 0,1-1-1,1 0 1,-1-1 0,2 3-57,-1-1 45,-2-4-26,-1 0 1,1 0-1,-1-1 1,1 1-1,-1 0 1,1-1-1,0 1 1,-1-1 0,1 1-1,0-1 1,-1 1-1,1-1 1,0 1-1,0-1 1,0 0-1,0 1 1,-1-1-1,2 0-19,1 2 49,0-1-9,-1 0 1,0-1-1,0 1 1,1 0-1,-1-1 1,1 0 0,-1 1-1,0-1 1,1 0-1,-1 0 1,1 0-1,-1-1 1,1 1 0,1-1-41,3 0 37,13-6 159,4-4 265,18-12-461,-26 12 167,0 0 0,3-5-167,-16 13 32,0 0 1,0-1-1,-1 0 1,0 1 0,0-1-1,0 0 1,0 0-1,0 0 1,-1 0 0,0 0-1,1-2-32,-1 2 23,-1-1-1,1 0 1,-1 1-1,0-1 1,0 0-1,0 0 1,-1 1-1,1-1 1,-2-2-23,0-4 35,-2 0 0,1 0 0,-4-5-35,-1 1 2,7 12-5,0 1 1,-1 0 0,0-1 0,1 1 0,-1 0 0,0 0 0,0 0 0,0 0 0,-1 0 0,1 0 0,-1 0 2,2 2-2,-1-1 1,0 0-1,1 1 0,-1-1 1,0 1-1,1 0 1,-1 0-1,0-1 1,1 1-1,-1 0 1,0 0-1,1 1 1,-1-1-1,0 0 1,0 1-1,1-1 1,-1 1-1,1-1 1,-1 1 1,-2 0-6,0 1 0,1 0 0,-1 0 1,1 0-1,-1 1 0,1-1 1,0 1-1,0 0 0,0 0 1,0 0-1,1 0 0,-1 0 0,-1 3 6,-1 3-15,0 1 0,0-1 0,-2 8 15,6-14 2,-8 24-7,6-17 4,-4 22 1,4-7 12,1 0 0,1 0 0,1 1-12,0-16 4,0-6 17,0 0 0,0 0-1,0-1 1,1 1 0,0 3-21,1 3 32,0 0 1,1-1-1,0 0 1,0 0-1,1 0 1,1 0-1,-1 0 1,1 0-33,-3-7 12,0-1 1,-1 1 0,1 0-1,0-1 1,0 1 0,0-1 0,0 1-1,1-1 1,-1 0 0,0 0-1,2 1-12,1 0 21,1-1 79,29-6 24,-27 2-103,10-11 4,4-7-19,-13 12-68,-1-1 0,-1 0 1,0 0-1,0-1 1,5-10 61,-8 9-75,0 0 0,-1-1 1,-1 1-1,1-1 75,-3 7-29,0 1-1,-1-1 1,1 1 0,-1-1-1,0 1 1,-1 0 0,1 0-1,-1-1 1,0 1 0,0 0 29,0 2-50,0-1 0,0 1 0,0 0 0,-1-1 0,1 1 1,-1 0-1,0 1 0,-1-3 50,2 5-15,1-1 1,0 1 0,-1-1-1,1 1 1,-1-1-1,1 1 1,-1 0 0,1 0-1,-1 0 1,1 0-1,-1 0 1,1 0-1,-1 0 1,-1 1 14,2-1-21,0 0 8,0 0-1,0 0 1,0 0-1,0 0 1,0 0-1,1 1 1,-1-1-1,0 0 0,0 0 1,0 1-1,0-1 1,1 1-1,-1-1 1,0 0-1,0 1 1,0 0 13,-2 2-30,-1-1 25,1 0 1,-1 1 0,1-1-1,0 1 1,0 0 0,0 0 0,0 0-1,0 1 1,0 1 4,-13 21-1,11-13 13,0 0 0,0 0 0,2 0 0,-1 0 1,2 1-1,0 2-12,0-7 5,1-6-1,1 0 0,0 0 0,0 0-1,-1 0 1,2 0 0,-1 0 0,0 1-4,1 7 15,1 0 0,0-1 0,1 1 0,-1-1 0,5 9-15,-4-14 10,0-1 0,0 1 0,1-1 0,-1 1 0,1-1 0,0 0 0,1 0 0,-1-1 0,1 1 0,-1-1-10,4-1 81,40-4 66,-45 2-115,-1 0 1,0 0-1,0-1 1,0 1-1,1-1 1,-1 1 0,0-1-1,0 0 1,0 0-1,0 0 1,0 0-1,0 0-32,6-4 56,1 1-25,-6 3-20,0 0-1,0-1 1,0 0-1,0 0 1,-1 0-1,1 0 1,0 0-1,-1 0 1,1-1-11,11-12 65,0 1 1,-2-2 0,0 0-1,4-6-65,-3-4 30,-11 24-20,-1 0 0,0 0 0,0 0 0,-1 0 0,1 0 0,0 0 0,-1 0 0,1 0 0,-1 0 0,0-1 0,1 0-10,-1-6 16,1 4-8,0-24 23,-1 19-27,-1 1-1,0 0 1,0 0 0,-1 0 0,-1 0 0,0-3-4,-2 2-70,0 0 0,0 1 0,-2-2 70,5 8-21,0 0 1,0 0-1,0 0 1,-1 1-1,1-1 1,-1 0-1,1 1 1,-1 0-1,0 0 1,0 0-1,0 0 1,-3-1 20,4 2-15,-1 0 0,0 0 0,1 0 0,-1 0 0,0 1 1,0 0-1,1-1 0,-1 1 0,0 0 0,0 0 0,1 0 0,-1 1 1,0-1-1,0 1 0,1 0 0,-1-1 0,0 1 0,1 0 1,-1 0-1,1 1 0,-1-1 0,1 1 0,-1 0 15,-1 1-12,0 1 0,1 0 0,0-1 0,0 1 0,0 0 0,0 0 0,1 1 0,0-1 0,0 1-1,0-1 1,0 1 0,0 0 0,0 3 12,0 3-7,0 0 0,1 1 0,0-1 0,1 0 0,0 6 7,2 1-3,0-16 4,-2-1-1,0-1 0,0 1 0,0-1 1,1 1-1,-1 0 0,0-1 0,0 1 1,0-1-1,1 0 0,-1 1 1,0-1-1,1 1 0,-1-1 0,1 1 1,-1-1-1,0 0 0,1 1 1,-1-1-1,1 0 0,-1 1 0,1-1 1,-1 0-1,1 0 0,-1 0 0,1 1 1,-1-1-1,1 0 0,-1 0 1,1 0-1,0 0 0,-1 0 0,1 0 1,-1 0-1,1 0 0,-1 0 0,1 0 1,-1 0-1,1 0 0,0-1 0,-1 1 2,1 0 0,-1 0 1,1 0 0,0 0-1,-1 0 1,1 0 0,0 0 0,-1 0-1,1 0 1,-1-1 0,1 1-1,0 0 1,-1 0 0,1-1 0,-1 1-1,1-1-2,2 0 6,10-9 1,2-6-2,0-8-3,-8 10-20,-1 0 0,0 0 0,-1-1 1,-1 0-1,0 0 0,-1 0 1,0-5 17,-1 6-50,-1 0 0,0-1 0,-1-1 50,-1 11-6,1-1 1,-1 1 0,0 0 0,0 0-1,-1 0 1,1 0 0,-1 0 0,-1-2 5,-1 2-20,0 4 15,-1-1 1,1 1-1,0 0 1,0 0 0,0 0-1,-1 0 1,-2 1 4,-2 1-33,-2 3 17,-1 0 0,1 1 0,0 1 16,2 1-40,-36 42-10,38-39 49,-1 1 0,2 0 0,-1 0 0,1 0-1,0 3 2,1-2 1,-4 4 13,2 0 0,0 0 0,1 1 0,0 0 1,1 3-15,-20 88 202,24-106-185,1 1 0,0-1 0,0 1 0,0-1 0,0 1 0,0-1 0,0 1 0,0-1 0,1 1 0,-1-1 0,1 2-17,0-3 3,-1-1 0,0 1 0,1-1 0,-1 1 1,1 0-1,-1-1 0,1 1 0,-1-1 0,1 1 0,-1-1 0,1 1 0,-1-1 1,1 1-1,0-1 0,-1 0 0,1 1 0,0-1 0,-1 0 0,1 1 0,0-1 1,-1 0-1,1 0 0,0 0 0,-1 0 0,1 0 0,0 0 0,0 0 0,-1 0 1,1 0-1,0 0 0,0 0 0,-1 0 0,1 0 0,0-1 0,-1 1-3,4-1 4,-1 0 0,0-1 0,0 1 0,0-1-1,0 0 1,0 0 0,0 0 0,0 0 0,-1-1-1,3-1-3,20-26 21,-12 12-18,-2 1-3,-3 0 0,-6 13 15,-1 0 1,0 0 0,0 0-1,-1 0 1,1-1 0,-1 1 0,0 0-1,0 0 1,0 0 0,-1-1 0,1 0-16,-2-5 63,-1 0 1,0 0 0,-3-8-64,4 15 21,0 0 1,0 0 0,0 0 0,0 0 0,0 0 0,0 1 0,-1-1 0,1 0 0,-3-1-22,-4 0 8,8 4-8,0 0 1,0 0-1,0-1 1,0 1-1,0 0 1,0 0-1,0 0 1,0 0-1,-1 0 1,1 1-1,0-1 1,0 0-1,0 0 1,0 1-1,0-1 1,0 0-1,0 1 1,0-1-1,0 1 1,1-1-1,-1 1 0,0 0 1,-1 0-1,1 1-4,-1 0 0,1-1 0,0 1 0,-1 0 0,1 1 0,0-1 1,0 0-1,0 0 0,0 0 0,0 2 4,-1 5-37,1 0-1,-1 0 1,2-1 0,-1 10 37,3 8-389,-1-25 378,-1 0-1,0 1 0,0-1 0,1 0 0,-1 0 0,1 0 1,-1 0-1,1 0 0,-1 0 0,1 0 0,-1 0 1,1 0-1,0 0 0,0 0 0,0-1 0,0 2 12,0-2-14,0 0 0,0 0 0,1 0-1,-1 0 1,0 0 0,0-1 0,0 1-1,0 0 1,0 0 0,0-1 0,0 1-1,0-1 1,0 1 0,0-1 0,0 1-1,0-1 1,0 0 0,0 0 0,0 1 14,-1-1-12,14-9-88,-10 5 86,12-11 4,-8 5 24,-1 0 0,-1 0 0,0 0 0,0-1 0,-1 0 0,2-7-14,-2 3 142,-1 0 1,0-4-143,3-12 88,-3 6-73,-3 19-15,-2 13 0,0 0 0,-5 28-472,-7 41-136,9-52-908,-1 17 1516,2-9-1279,-5 41-5214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23.7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143 149 6728,'0'0'649,"0"0"-100,0 0-419,0 0-109,0 0-9,0 0-17,0 0-79,-4 2-3,1 0 87,-3 1-131,1 0 1,-1 0 0,1 1-1,0 0 1,0 0-1,0 0 1,-2 4 130,-8 12-100,1 1 1,-4 10 99,13-23 7,3-4 47,0 0 1,0 0 0,0 0-1,1 0 1,-1 1-55,-8 23 579,1 1 1,2 0-580,6-25 83,0 1 0,1-1 0,0 0 0,0 0 0,0 0 0,0 0 0,1 0 0,-1 0 0,1 0 0,1 2-83,-1-3 45,0 0-1,0 0 1,1-1-1,-1 1 1,1 0-1,0-1 0,0 1 1,0-1-1,0 0 1,0 0-1,1 0 1,0 1-45,-1-1 40,1-1 1,0 1-1,0-1 1,-1 0-1,1 0 1,0 0-1,0 0 1,0 0-1,0 0 1,0-1-1,0 0 1,1 1-1,1-1-40,5-1 105,-1 1 0,0-1 0,3-1-105,-9 1-31,-1 1 37,1 0-1,-1-1 0,0 1 0,0-1 1,0 1-1,0-1 0,0 0 1,0 0-1,0 0 0,0 0 0,0 0-5,5-4 9,2 1-2,16-10 81,-9 2 65,0-1 1,0 0 0,10-13-154,-19 18 29,11-14 201,-13 14-151,0-1 0,0 1 0,0-1 0,-1 0 0,0 0 0,-1-1 0,0 1 1,-1-1-1,1-2-79,-2 5 16,0 1 1,0 0-1,-1-1 1,0 1-1,0-1 0,-1 1 1,1 0-1,-1-1 1,-1 1-1,1 0 1,-1 0-1,0 0 1,-1 0-1,-1-3-16,-2-2 25,-1 1 1,0 0-1,-1 0 0,0 1 0,-1 0 0,0 1 0,-1-1-25,3 5 63,4 4-52,-8-3-2,-3 7-4,-2 5-3,5 0-4,0 1 1,1 0-1,0 1 1,-6 8 1,10-12 3,0 2 25,-28 76 231,30-76-242,-3 15 187,-4 27 97,10-44-220,1-1-1,-1 1 1,1 0-1,0-1 1,1 1 0,-1 0-1,2 2-80,1-4 24,-2-4-21,4 0 1,-2-3 0,1 0 0,-1 0 0,1-1 0,-1 0 0,0 1 0,0-1 0,0-1 0,-1 1 0,1 0 0,0-1-4,-2 2 3,13-18 1,0-4-32,-2 0 0,-1-1 1,8-23 27,-18 42-55,1-1-1,-1 1 1,0-1 0,0 1 0,-1-1-1,0 0 1,0 1 0,-1-1 0,0 0 55,1 6-15,0 0 1,0 0-1,0 0 0,0 0 1,-1 0-1,1 0 1,0 0-1,-1 0 1,1 0-1,-1 0 1,1 0-1,-1 0 1,1 1-1,-1-1 1,0-1 14,0 2-4,1 0 1,0 0-1,-1-1 1,1 1-1,-1 0 1,1 0 0,0 0-1,-1-1 1,1 1-1,-1 0 1,1 0 0,-1 0-1,1 0 1,0 0-1,-1 0 1,1 0 0,-1 0-1,1 0 1,-1 0-1,1 0 1,-1 1-1,1-1 1,0 0 0,-1 0-1,1 0 4,-2 1-2,1 0-1,-1 0 0,0 1 0,1-1 1,0 0-1,-1 1 0,1-1 1,0 1-1,-1-1 0,1 1 0,0-1 1,0 1-1,0 0 0,1-1 1,-1 1-1,0 1 3,-6 22 41,2 1 0,1 0-1,0 0 1,2 1 0,2 25-41,0-49 13,0 1 17,-1 0 0,2 0 1,-1 1-1,0-1 1,1 0-1,0 0 0,0 0 1,0-1-1,0 1 1,1 0-1,-1 0 1,1-1-1,1 2-30,-2-4 11,-1-1 0,1 0 0,0 1 0,-1-1 1,1 0-1,0 0 0,-1 1 0,1-1 0,0 0 0,0 0 0,-1 0 0,1 0 1,0 0-1,-1 0 0,1 0 0,0 0 0,0 0 0,-1-1 0,1 1 0,0 0 1,-1 0-1,1 0 0,0-1 0,-1 1 0,1-1 0,0 1 0,-1 0 0,1-1 1,-1 1-1,1-1 0,-1 1 0,1-1-11,13-11 25,6-8-18,-7 4-29,-1-1 1,0-1-1,-2 0 1,0 0-1,4-12 22,-10 23-69,-1-1 1,0 1 0,-1-1-1,0 0 1,0 0-1,0 0 1,-1 0 0,0-2 68,-1 3-90,2-2 24,-2 0 0,1 1 1,-1-1-1,-1 0 1,1 0-1,-1 0 0,-1 0 1,0 0-1,0 1 1,-4-9 65,4 12-32,0 0 4,1 1 1,-2-1-1,1 1 1,-2-3 27,3 6-16,1 0 1,-1 0 0,0 0 0,0 0-1,1 0 1,-1 0 0,0 0 0,0 0 0,0 1-1,0-1 1,0 0 0,0 1 0,0-1 0,-1 1-1,1-1 1,0 1 0,0-1 0,0 1-1,0 0 1,-1 0 0,1-1 0,0 1 0,0 0 15,-1 1-9,0-1 0,0 0 1,1 1-1,-1-1 0,0 1 1,1-1-1,-1 1 0,1 0 1,-1 0-1,1 0 0,-1 0 0,1 0 1,-1 0-1,1 0 9,-15 17-41,12-13 10,-1 0-48,0 1 0,1 1-1,0-1 1,0 1 0,0-1-1,1 2 80,-1 0-21,-1 2 3,0 1 1,0-1-1,1 1 0,-3 12 18,4-13-9,3-10 9,-7 22-44,2 0-1,0 0 1,2 0 0,-1 5 44,3-12-82,0-9 55,0-1 0,1 1 0,-1-1 0,1 1 0,0 0 0,1-1 0,0 1 0,0 3 27,-1-9-5,0 0-1,0 0 0,0 0 1,0 0-1,0 0 0,0 1 0,0-1 1,1 0-1,-1 0 0,0 0 1,0 0-1,0 0 0,0 0 1,0 0-1,0 0 0,0 0 0,0 1 1,0-1-1,1 0 0,-1 0 1,0 0-1,0 0 0,0 0 1,0 0-1,0 0 0,0 0 0,0 0 1,1 0-1,-1 0 0,0 0 1,0 0-1,0 0 0,0 0 1,0 0-1,0 0 0,0 0 0,1 0 1,-1 0-1,0 0 0,0 0 1,0 0-1,0 0 0,0 0 0,0 0 1,0-1-1,1 1 0,-1 0 1,0 0-1,0 0 0,0 0 1,0 0-1,0 0 0,0 0 0,0 0 1,0 0 5,5-6-88,-5 5 85,6-10-170,-1 0 0,0 0 0,0-1 0,-1 1 0,1-7 173,-3 10-32,2-15-137,-2-2-175,-1 0 0,-1-7 344,-4 2-151,3 2 41,1 9-212,-2-16 322,2 35-4,0-1 0,0 1 0,0 0 0,0-1-1,0 1 1,0 0 0,-1-1 0,1 1 0,0 0 0,0 0 0,0-1-1,0 1 1,0 0 0,0-1 0,-1 1 0,1 0 0,0 0 0,0-1-1,0 1 1,-1 0 0,1 0 0,0-1 0,0 1 0,-1 0-1,1 0 5,-1 0-2,1 0-1,0 0 1,-1 0-1,1 0 0,0 0 1,-1 0-1,1 0 0,0 0 1,-1 1-1,1-1 0,0 0 1,-1 0-1,1 0 0,0 0 1,0 1-1,-1-1 0,1 0 1,0 0-1,-1 1 3,-11 16-33,12-16 31,-4 5 1,-7 14 94,-8 24 684,-6 19-777,8-7 552,-18 85 609,28-97-1075,5-21-66,2-1-16,1-6-4,-1-16 0,0 1 0,0-1 0,0 1 0,0-1 0,0 0 0,0 1 0,0-1 0,0 0 0,0 1 0,0-1 0,1 0 0,-1 1 0,0-1 0,0 0 0,0 1 0,0-1 0,1 0 0,-1 1 0,0-1 0,1 0 0,-1 0 0,0 1 0,1-1 0,0 0 0,0 0 0,-1-1 0,1 1 0,0 0 0,0 0 0,-1 0 0,1-1 1,0 1-1,-1-1 0,1 1 0,0 0 0,-1-1 0,1 1 0,-1-1 0,2 0 0,8-9-4,-9 9 0,4-4-7,0-1 1,0 1-1,-1-1 0,0 0 0,0 0 1,-1 0-1,2-4 11,-1 1-34,7-9-173,-1-2 1,-1 1 0,2-8 206,-5 11-185,45-123-957,-47 127 1064,7-33-542,-10 42 531,7-33-161,-1 0-1,-2-3 251,-5 38 38,0-1 0,1 1 0,-1-1 0,-1 0 0,1 1-1,0-1 1,0 0 0,0 1 0,-1-1 0,1 1 0,-1-1-1,0 1 1,1-1 0,-1 1 0,0-1 0,0 1-38,1 0 6,0 1 0,0 0 0,0 0 0,0 0 0,0 0 0,0 0 0,0 0 0,0 0 0,0 0 0,0 0 0,-1 0 0,1 0 0,0-1 0,0 1 0,0 0 0,0 0 0,0 0 0,0 0 0,0 0 0,0 0 0,0 0 0,-1 0 1,1 0-1,0 0 0,0 0 0,0 0 0,0 0 0,0 0 0,0 0 0,0 0 0,-1 0 0,1 0 0,0 0 0,0 0 0,0 0 0,0 0 0,0 0 0,0 0 0,0 0 0,0 0-6,-5 1 90,1 0 1,0 0-1,0 1 1,0-1-1,0 1 0,1 0 1,-1 0-1,0 0 0,0 1-90,-3 2 199,-1 2-1,0-1 0,1 1 1,0 0-199,-8 10 491,1 1 0,-6 9-491,7-5-38,-6 17 38,18-38-99,1 0-1,-1 1 1,1-1 0,0 0 0,-1 1 0,1-1 0,0 0 0,0 1 0,0-1 0,0 1 0,0-1-1,0 2 100,0 8-1193,-2 10-4120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27.9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 1 5560,'-38'23'162,"37"-23"-106,1 1-1,0-1 1,0 0-1,-1 1 0,1-1 1,0 0-1,-1 0 0,1 0 1,0 1-1,-1-1 0,1 0 1,0 0-1,-1 0 0,1 0 1,0 1-1,-1-1 1,1 0-1,0 0 0,-1 0 1,1 0-1,-1 0 0,1 0 1,0 0-1,-1 0 0,1 0 1,-1-1-1,1 1 0,0 0 1,-1 0-56,1-9 978,1 8-903,-1 1 0,0-1 0,0 1 0,0-1 0,0 0 0,0 1 0,0-1 0,0 1 0,0-1 0,0 0 0,0 1 0,0-1 0,0 1 0,0-1 0,0 0 0,-1 1 0,1-1 0,0 0-75,-1 1 21,0 0 0,1 0 0,-1-1 0,1 1 0,-1 0 0,0 0 1,1 0-1,-1 0 0,0 0 0,1 0 0,-1 0 0,0 0 0,1 0 0,-1 0 0,1 0 1,-1 1-1,0-1 0,1 0 0,-1 1-21,-12 4 65,11-4-43,-1 0 20,-1 1 1,0 0-1,1 0 1,0 0 0,-1 0-1,1 0 1,0 1-1,0 0 1,0-1-1,-2 4-42,2-3 48,-53 61 343,38-42-323,11-14 51,0 1 1,0 0-1,2 0 1,-2 3-120,0 0 38,3-5 13,0 0 0,0 1 1,1-1-1,0 1 0,-1 3-51,0 1 22,1-4 18,0 0 0,1 0 0,0 0 0,0 7-40,0-5 26,1-5 7,0-1 0,1 0 1,0 0-1,0 1 0,0-1 1,0 0-1,1 0 0,0 2-33,0 1 24,-1-4-10,1-1 0,0 0 0,-1 0 0,1 0 0,0 0 0,0 0 0,0 0 0,0 0-1,1 0 1,-1 0 0,1 0 0,-1 0 0,1-1 0,-1 1 0,1-1 0,1 2-14,-1-1 24,4 1 144,-1-2-132,-1 0-1,0 0 1,1-1 0,-1 1 0,0-1-1,1 0 1,-1-1 0,0 1-1,1-1 1,-1 0 0,0 0 0,1 0-1,-1 0 1,0-1-36,4-1 22,-5 2-2,0 0 0,0 0 0,0 0 0,0 0 0,-1-1 0,1 0 1,2-1-21,21-16 104,0-2 1,2-4-105,6-9 71,-2-1 239,23-37-310,-39 49 295,4-7-139,-14 20-107,0 0 32,0-1 0,-1 0 0,2-5-81,-2 6 120,-5 10-116,1-1 0,-1 1 1,0 0-1,0-1 0,1 1 1,-1-1-1,0 1 1,0 0-1,1-1 0,-1 1 1,0-1-1,0 1 0,0-1 1,0 1-1,0 0 1,0-1-1,0 1 0,0-1 1,0 1-1,0-1 0,0 1 1,0-1-1,0 1 1,0-1-1,0 1 0,0 0 1,0-1-1,0 1 0,-1-1 1,1 1-1,0 0 1,0-1-1,-1 1 0,1-1 1,0 1-1,0 0 0,-1-1 1,1 1-1,0 0 1,-1-1-5,1 1 10,-1 0 1,1 0 0,-1 0 0,0 0 0,1 0 0,-1 0 0,1 0 0,-1 0 0,1 0 0,-1 1 0,1-1 0,-1 0 0,1 0 0,-1 0 0,1 0 0,-1 1-11,-1 0 25,-7 1 39,0 2 0,0-1 0,1 1 0,0 0 0,-1 1 0,-6 5-64,-10 7 213,15-9-147,1 1 0,0 0 1,0 0-1,1 1 0,1 0 0,-4 5-66,7-9 12,1-1 0,0 1 0,0 0 0,0 0 0,0 0 0,1 1 0,0-1-1,1 1 1,-1-1 0,1 1 0,1-1 0,-1 1 0,1 0 0,0 2-12,1-7 7,-1 0-1,1 1 1,-1-1 0,1 0 0,0 0 0,0 0 0,0 0-1,0 0 1,1 2-7,5 3 7,-6-7-7,1 0 0,-1 1 0,1-1 0,-1 0 1,1 0-1,-1 0 0,1 0 0,0 0 0,-1-1 0,1 1 1,-1 0-1,0-1 0,1 1 0,-1-1 0,1 0 0,-1 1 1,1-1-1,0-1 0,23-14-12,-23 14 9,6-4-27,-1 0 1,0-1 0,-1 0 0,1 0-1,-1 0 1,1-4 29,-2 5-6,0-1-20,1 0 0,-1-1 0,-1 0 0,1 0 0,-1 0 1,1-4 25,1-10-5,-7 17 5,0 2-2,1 2 1,0 1 0,-1-1-1,1 0 1,-1 0 0,1 1 0,0-1 0,-1 0 0,1 1-1,-1-1 1,0 0 0,1 1 0,-1-1 0,1 1 0,-1-1-1,0 1 1,1-1 0,-1 1 0,0 0 0,0-1 0,1 1-1,-1 0 1,0-1 0,0 1 0,0 0 0,0 0 0,1 0-1,-1 0 1,0 0 0,0 0 0,0 0 0,0 0 1,-14 2-1,-2 5 1,-1 5 0,9-3 0,0 0 1,-6 9-1,11-13 5,-2 3 10,1-1-1,0 1 0,0 1 1,0-1-1,-1 5-14,2-3 6,2-7 1,0 1 1,0 0 0,1 0 0,-1 0 0,0 2-8,0 4 7,-7 17 0,5-14-12,1 1-1,1 0 1,0 0 0,1 0-1,0 0 6,1-12 0,0-1-1,0 1 0,1 0 1,-1-1-1,0 1 1,1-1-1,-1 1 1,1-1-1,-1 1 0,1 0 1,1 0 1,-2-1 0,0-1 0,1 0 0,-1 1 0,1-1 0,-1 0 0,0 0 0,1 0 0,-1 1 0,1-1 0,-1 0 0,1 0 0,-1 0 0,1 0 0,-1 0-1,1 0 1,-1 0 0,1 0 0,-1 0 0,1 0 0,-1 0 0,1 0-1,7-1 9,-2-1-4,-1 1-1,1-1 1,-1-1 0,0 1-1,0-1 1,0 0 0,0 0-1,0 0 1,-1-1-1,2 0-4,1-1-2,0-1-43,1 0-1,-1-1 1,4-5 45,-3 4-16,-4 5-5,0-1 0,0-1 0,-1 1 0,1 0 0,-1-1-1,0 0 1,2-4 21,3-5-37,-4 6 24,1-1 0,-1 0 0,-1 0 0,1 0 0,-2-1 1,1-1 12,-3 7-3,0-1 0,0 1 0,0 0 0,0-1 1,-1 1-1,0-1 0,0 1 0,0 0 1,-1 0-1,1 0 0,-1-1 0,-1 0 3,2 3-4,-1 0 0,1 1 0,-1-1 0,0 0 0,1 1 0,-1-1 0,0 1 0,0 0 0,0-1 0,0 1 0,0 0 0,-1 0 0,1 0 0,0 1 0,-1-1 4,0 0-17,-1-1-12,0 1 1,1 0-1,-1 0 0,0 1 1,0-1-1,0 1 0,0 0 1,0 0-1,0 0 0,0 0 29,-2 1-17,-3-1-19,1 0 1,-1 1-1,-6 2 36,8-2-9,5-1 5,1 0 0,-1 1 0,1-1 0,-1 0 0,1 1-1,-1-1 1,1 1 0,0 0 0,-1-1 0,1 1 0,0 0 0,-1 0 0,1 0 4,-6 4-7,0-2 3,4-2 1,1 0 0,0 0 0,0 0 1,0 1-1,0-1 0,0 1 0,0-1 0,0 1 1,0-1 2,-6 8-10,0-1 1,0 1 0,0 1-1,1-1 1,0 3 9,3-6-1,3-4 0,0 0 0,0 0 0,0 0 0,0 1 0,0-1 0,0 0 0,1 1 0,-1-1 1,-3 17-40,1 0 0,1 0 1,0 9 39,2-21-12,2 19-104,2-7 21,3 3 77,-6-18 29,1 0 1,0-1 0,0 1 0,0-1 0,0 1 0,0-1 0,1 0 0,0 0 0,-1 0 0,1 0 0,0 0-1,1-1 1,-1 1 0,0-1 0,3 2-12,-4-4 20,-1 0 0,0 1-1,1-1 1,-1 0-1,1 0 1,-1 0 0,0 0-1,1 0 1,-1 0 0,0-1-1,1 1 1,-1 0 0,0-1-1,0 1 1,1-1 0,-1 1-1,0-1 1,0 1-1,1-1-19,-1 0 18,2-1-9,-1 1 0,1-1 0,-1 0 0,0 1 0,0-1 0,0 0 0,0-1 0,0 1 0,-1 0 0,1 0 0,-1-1-1,2-2-8,-1 2 5,1-2-2,0 0 0,-1-1-1,1 1 1,-1 0 0,0-1 0,-1 0 0,1 1-1,-1-2-2,1-1 2,3-12 33,-1 0 0,-1-1 0,0 1 0,-2-1-35,0-14 116,-1 29-70,1 1-38,-1 0-1,0 1 0,0-1 1,-1 1-1,1-1 0,-1 1 0,0-1 1,0 1-1,-1-1 0,1 1 1,-3-4-8,-1 0 0,4 7 0,1 1 0,0 0 0,-1-1 0,1 1 0,0 0 0,-1 0 0,1-1 0,0 1 0,-1 0 0,1 0 0,-1-1 0,1 1 0,0 0 0,-1 0 0,1 0 0,-1 0 0,1 0 0,-1 0 0,-1 0-1,-1 1 1,1-1 0,-1 1 0,0 0 0,1 0 0,0 0 0,-1 0-1,1 0 1,-1 1 0,1-1-1,-4 4-11,-8 13 4,-3 10 7,3 5 1,2 3 0,4-7 24,2 0 1,0 8-25,4-22 16,1-12 5,0-1 1,1 0-1,0 1 1,-1-1-1,1 1 1,0-1-1,1 0 1,-1 1-1,0-1 1,1 1-1,-1-1 1,1 0-1,-1 0 1,1 1-1,0-1 1,1 2-22,0-4 3,-1 1-1,0-1 1,0 0 0,1 0-1,-1 0 1,0 0 0,1 0-1,-1 0 1,0 0 0,0-1-1,1 1 1,-1 0 0,0-1-1,0 1 1,1-1-3,1 1 9,13-10 14,-10 4-47,1 1 0,-2-1 1,1 0-1,0 0 0,1-4 24,22-32-368,-11 11 278,24-52-40,-26 51 61,-9 18 23,-2 4 16,1 0-1,0 0 1,1 1 0,0 0-1,0 0 1,4-4 30,-5 9-373,1-1-663,-5 2-2748,-2 1-2796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30.2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164 34 8344,'0'0'288,"0"5"-48,0 2-211,0 2-14,0 1 0,0-1 1,-1 1-1,-1-1 1,1 0-1,-3 4-15,-14 38 727,-17 27-727,28-63 420,-12 24 553,0 7-973,-25 70 848,40-105-823,3-8-26,0 1-1,0-1 1,0 1-1,0 0 1,1 0-1,-1-1 1,1 2 1,-3 48-124,3-50 45,0 0 0,1 0-1,-1 0 1,1 0 0,-1 0 0,1 0 0,0-1 0,0 1 0,1 0 0,-1-1 0,0 1 0,1 0 0,0-1 0,1 2 79,-1-1-91,3 2-434,0-3 392,0 0 1,0 0-1,0-1 1,0 1-1,5-1 133,-3-2-186,14-7-1,-16 5 178,0 1-1,0-2 1,-1 1 0,1-1 9,5-5 6,-1 0-1,0-1 1,5-8-6,-7 7 88,9-25 727,7-26-815,-20 53 52,4-18 273,-4 8-77,-1 1 0,-1-1 0,-1 0 0,-1-13-248,1 26 80,0-1 0,-1 1-1,0-1 1,-1 1 0,1 0 0,-1 0-1,0 0 1,-1 0 0,1 0 0,-1 0 0,-1 1-1,1-1-79,2 4 65,0 1 0,0 0 1,-1-1-1,1 1 0,0 0 0,0 0 0,-1-1 0,1 1 0,0 0 0,-1 0 0,1 1 0,-1-1 1,0 0-1,1 0 0,-1 1 0,0-1-65,0 1 25,0 1 0,0-1 0,0 0 0,0 1 0,0-1 1,0 1-1,0 0 0,0 0 0,0-1 0,1 1 0,-1 0 0,0 1 0,1-1 1,-2 1-26,-3 2 73,0 1 0,0 0 0,0 0 0,1 1 0,0-1 0,0 1 0,0 0 0,-3 6-73,2-2 105,0 0-11,0-1 0,1 1 0,1 0 0,0 0 1,-3 9-95,3 2-20,4-21 14,0 0 1,1 1-1,-1-1 1,0 0 0,0 0-1,0 0 1,0 1 0,0-1-1,0 0 1,0 0-1,1 0 1,-1 1 0,0-1-1,0 0 1,0 0 0,0 0-1,1 0 1,-1 0 0,0 1-1,0-1 1,0 0-1,1 0 1,-1 0 0,0 0-1,0 0 1,1 0 0,-1 0-1,0 0 1,0 0-1,0 0 1,1 0 0,-1 0-1,0 0 1,0 0 0,1 0-1,-1 0 6,1 0-28,0 0 1,0 0-1,0 0 0,0 0 0,0-1 1,-1 1-1,1 0 0,0-1 0,0 1 1,0 0-1,0-1 28,8-7-168,0 0 0,0-1 0,-1 1 1,-1-2-1,4-3 168,4-8-351,-1 0 1,-1-2 350,-7 14-42,10-26-177,-7 14 39,0-1 0,-2 0 1,-1 0-1,3-16 180,-8 30-6,-1 1 1,0-1-1,0 0 1,0 0-1,-1 0 1,0 0-1,-1 0 6,2 7 16,0 1 0,0-1 1,0 1-1,-1 0 0,1-1 0,0 1 0,-1-1 0,1 1 0,0 0 0,0-1 0,-1 1 0,1 0 0,0 0 0,-1-1 1,1 1-1,-1 0 0,1 0 0,0-1 0,-1 1 0,1 0 0,-1 0 0,1 0 0,-1 0 0,1 0 0,-1 0 0,1 0 0,0 0 1,-1 0-17,-9 0 55,9 0-34,-4 3 226,-26 27 102,29-28-298,0 0 1,0 0-1,0 0 1,0 1-1,0-1 1,1 1-1,-1 0 1,1-1-1,-1 1-51,-3 8 70,-18 31 128,2-1-15,-39 76 98,55-107-384,1 0-1,1 0 1,0 0 0,0 0 0,1 1 0,0-1 0,1 3 103,1-12-19,0-1 1,0 1-1,0-1 0,0 0 0,0 1 1,0-1-1,0 1 0,0-1 0,0 0 0,0 1 1,0-1-1,0 1 0,1-1 0,-1 0 0,0 1 1,0-1-1,0 0 0,1 1 0,-1-1 0,0 0 1,0 1-1,1-1 0,-1 0 0,0 1 0,1-1 1,-1 0-1,0 0 0,1 0 0,-1 1 19,1-1-19,0 0-1,0 0 1,0 0 0,-1 0-1,1 0 1,0 0-1,0 0 1,0 0 0,-1 0-1,1-1 1,0 1-1,0 0 1,-1-1 0,1 1 19,17-11-142,-18 11 142,9-7-103,-1-2-1,0 1 1,0-1 0,-1 0 0,0-1 0,4-7 103,-5 8-47,4-5 2,-6 9-10,-1-1-1,1 1 1,-1-1-1,0-2 56,3-8-70,-1 0 1,1-7 69,-5 18 35,3-13 292,-4 17-315,1 1 1,-1-1 0,0 0 0,0 1-1,0-1 1,0 0 0,-1 1 0,1-1-1,0 0 1,0 1 0,0-1-1,0 1 1,-1-1 0,1 0 0,0 1-1,0-1 1,-1 1 0,1-1-1,0 1 1,-1-1 0,1 1 0,-1-1-1,0 1-12,-7 6 467,2 0-377,1 0-1,0 0 1,0 0-1,1 1 1,0 0 0,0 0-1,0 0 1,1 1-1,0-1 1,1 1-90,-2 0 24,-3 15 128,4-11-73,0-4-59,0 1 0,1-1 0,1 0 0,-1 0 0,1 1 0,1-1 0,0 1 0,0 6-20,0-13-7,1 0 11,-1 1 0,1 0 0,-1 0-1,1 0 1,0-1 0,1 4-4,-1-6-6,-1 1 0,0-1 0,1 1 0,-1-1 0,1 1 0,-1-1 0,0 1 0,1-1 0,-1 1 0,1-1 0,-1 1 0,1-1 0,0 0 0,-1 1 0,1-1 0,-1 0 0,1 0 0,-1 1 0,1-1-1,0 0 1,-1 0 0,1 0 0,0 0 0,-1 0 0,1 0 0,0 0 0,-1 0 0,1 0 0,0 0 0,-1 0 0,1 0 0,0 0 0,-1 0 0,1-1 0,-1 1 0,1 0 0,0-1 6,3-1-57,0 0-1,-1-1 1,1 0-1,-1 0 1,0 0-1,1 0 1,-2 0 0,1-1-1,0 1 1,0-1 57,2-3-31,0 1-84,-1-1 0,0 0 1,0 0-1,0-1 0,-1 1 1,0-1-1,2-7 115,-3 9-85,4-11 49,-2-1 1,0 0-1,1-14 36,-4 28 0,0 0 0,-1 0-1,1 0 1,-1 0 0,0 0 0,-1 0 0,1-2 0,-1 0-2,0 3 14,1 1 0,-1-1 0,1 0 0,-1 1 0,0-1 0,0 0 0,-1 1 0,1-1 0,0 1 0,-1-1-12,0 0 36,1 3 12,0 0-1,1-1 1,-1 1-1,0 0 1,0-1-1,0 1 1,0 0-1,0 0 1,0 0-1,0 0 1,0 0-1,0 0 1,0 0-1,0 0 1,1 0-1,-1 0 1,0 0-1,0 1 1,0-1-1,0 0 1,0 1-48,-4 3 43,1 0 0,-1 0 1,1 1-1,0 0 1,0 0-1,0 0 0,1 0 1,0 1-1,0-1 0,0 1 1,0 0-1,1 0 1,-1 3-44,1 6-97,0-1 1,1 1 0,0 0-1,2 13 97,-1-26-10,1-1 0,-1 0-1,1 1 1,-1-1 0,1 0 0,0 1-1,-1-1 1,1 0 0,0 0 0,0 0-1,0 0 1,0 0 0,0 0 0,0 0-1,0 0 1,0 0 0,1 0 0,-1-1-1,0 1 1,0 0 0,1-1 0,-1 1-1,1-1 11,-2 0-8,1 0 1,-1 0-1,0 0 0,1 0 0,-1 0 0,1 0 0,-1 0 0,0 0 1,1 0-1,-1 0 0,1 0 0,-1 0 0,0-1 0,1 1 1,-1 0-1,0 0 0,1-1 0,-1 1 0,0 0 0,1 0 0,-1-1 1,0 1-1,1-1 8,6-7-74,-5 4 60,5-7-33,2-19 28,-7 26 19,-1 0 0,1-16 0,-1 15 18,-1 1 0,0-1 0,0 0 1,0 0-1,-1 1 0,0-1 0,0 0 0,0 1 1,-1-1-19,2 4 23,0 1 0,0-1 0,-1 1 0,1-1 0,0 1 0,-1-1 0,1 1 0,0-1 0,-1 1 0,1-1 0,-1 1 0,1 0 0,-1-1 0,1 1 0,-1 0 0,1-1 0,-1 1 0,1 0 0,-1 0 0,0-1 0,1 1 0,-1 0 0,1 0 0,-1 0 0,0 0 0,1 0 0,-1 0 0,1 0 0,-1 0 0,0 0 0,1 0 0,-1 0 0,0 0 0,1 0 0,-1 0 0,1 1 0,-1-1 0,1 0 0,-1 1 0,1-1 0,-1 0 0,1 1-23,-4 1 63,0 0 1,0 0-1,1 0 1,0 1-1,-1 0-63,3-2-21,-5 5 195,-26 36 80,27-35-169,1 1-1,0-1 1,0 0-1,0 1 1,1 0-1,-2 4-84,1-2 24,-6 18 62,7-18-72,-6 21-3,1 6-30,8-34 15,-1 1 1,1-1 0,0 1 0,0-1 0,0 1 0,1-1 0,-1 1 0,1 2 3,-1-6-1,1 0 0,-1 0-1,0 1 1,0-1 0,0 0 0,1 0 0,-1 0 0,0 0 0,0 0 0,0 1 0,1-1 0,-1 0 0,0 0 0,0 0 0,0 0 0,1 0 0,-1 0 0,0 0 0,0 0 0,1 0 0,-1 0 0,0 0 0,0 0 0,1 0 0,-1 0 0,0 0 0,0 0 0,1 0 0,-1 0 0,0 0 0,0 0 0,0-1 0,1 1 0,-1 0 0,0 0 0,0 0 0,0 0 1,1 0-2,10-7-1388,1 2-6294,-24 10 5882</inkml:trace>
  <inkml:trace contextRef="#ctx0" brushRef="#br0" timeOffset="407.065">192 122 14688,'-4'-19'0,"4"16"-1,-1-3 3,-1 1 0,0-1 0,0 0-1,0 1 1,0-1 0,-1 1 0,0-1 0,0 1 0,-2-1-2,5 5 24,-1 1 0,0 0 0,1 0 1,-1 0-1,0 0 0,1-1 1,-1 1-1,0 0 0,1 0 1,-1 0-1,0 0 0,1 0 0,-1 1 1,0-1-1,0 0 0,1 0 1,-1 0-1,0 1 0,1-1 0,-1 0 1,1 1-1,-1-1 0,0 0 1,1 1-1,-1-1 0,1 1 1,-1-1-25,-11 13 163,1 0 0,0 1 1,1 0-1,1 0 1,-8 16-164,13-22 7,-8 14-47,1 1 0,-5 14 40,13-29-219,1-5 57,1 0 1,0 0-1,0 0 1,0 0-1,0 0 1,1 0-1,-1 2 162,1-5-140,0 1 1,0 0-1,0 0 0,1 0 1,-1 0-1,0 0 0,0-1 1,1 1-1,-1 0 0,0 0 1,1 0-1,-1-1 0,1 1 1,-1 0-1,1 0 0,-1-1 1,1 1-1,-1 0 0,1-1 1,0 1-1,-1-1 0,1 1 0,0-1 1,0 1-1,-1-1 0,1 1 1,0-1-1,0 0 0,0 0 1,0 1 139,9 4-6860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2T02:46:31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245 43 7624,'-11'0'496,"1"1"0,-1 0 1,1 0-1,-3 2-496,11-3 42,-2 3 686,-5 13-1802,4-8-3912,10-16 3739</inkml:trace>
  <inkml:trace contextRef="#ctx0" brushRef="#br0" timeOffset="409.209">97 159 10984,'-11'14'637,"8"-9"-632,0 0 0,1 0 0,-1 1 0,1-1 1,0 1-1,1-1 0,-1 1 0,1 0 0,0-1 0,1 1 0,-1 0 0,1 0-5,-1 7-6394,2-30 4786</inkml:trace>
  <inkml:trace contextRef="#ctx0" brushRef="#br0" timeOffset="1818.121">322 25 8072,'0'0'888,"0"0"-20,0 0-79,0 0-60,0 0-178,0 0-108,0 0-271,0 0-36,0 0 129,0 0 12,0 0-98,-6 1-47,-6 1-72,1 0 0,-1 0 0,-7 4-60,9-2 40,1 1 0,0 0 1,1 0-1,-1 1 0,-1 2-40,5-3 55,2 4-7,1-1 1,-1 1-1,1-1 1,0 1-1,1 0 1,0 6-49,1-6 8,0-1 1,1 0 0,1 1-1,0 2-8,5 10 3,1-4 2,1-2-3,-7-11-2,-1-2 0,0-1 0,0 1 0,0-1 0,0 0 0,1 1 0,-1-1 0,0 0 0,0 0 0,1 0 0,-1 0 0,1 0 0,-1 1-7,1-1 0,-1 0 0,0 0 0,1 0 1,-1 0-1,1-1 0,0 1 0,-1 0 0,1-1 1,0 1-1,-1-1 0,1 1 0,0-1 0,-1 0 1,1 0-1,0 1 0,0-1 0,-1 0 0,2-1 7,-1 1-24,0-1 0,1 0 0,-1 1 0,0-1 0,0 0 0,0 0 0,1-1 0,-1 1 0,0 0 0,0-1 0,-1 1 0,3-2 24,0-2-45,0 1-1,-1-1 0,1 1 0,-1-1 1,0 0-1,0 0 0,0-1 0,-1 1 1,1-1-1,0-4 46,-1 4-66,-1 0-1,0-1 1,0 1 0,-1 0 0,1 0-1,-1-1 1,-1 1 0,1 0 0,-1 0-1,0 0 1,0 0 0,-1-1 0,-1-3 66,-3-1-7,5 10 21,1 0 0,-1 0 1,0 0-1,0 0 0,1-1 0,-1 1 1,0 1-1,0-1 0,0 0 0,0 0 1,0 0-1,-1 0 0,1 1 0,0-1 0,0 1 1,0-1-1,-1 1 0,1-1 0,0 1 1,0-1-1,-1 1 0,1 0 0,0 0 1,-1 0-1,1 0 0,0 0 0,-1 0 1,1 0-1,0 0 0,-1 1 0,1-1 0,0 0 1,-1 1-1,1-1 0,0 1 0,0-1 1,-1 1-15,-14 10 262,0 0 1,1 2 0,-5 4-263,15-11 118,0-1-1,0 1 1,0 0 0,-3 6-118,1-2 42,3-4 66,0 1 1,0-1-1,0 1 1,1 0-1,-1 5-108,-3 2 301,5-10-251,-6 15 13,8-19-44,-1 1 0,1 0-1,0 0 1,0 0-1,0 0 1,-1-1 0,1 1-1,0 0 1,0 0 0,0 0-1,0 0 1,0 0 0,1 0-1,-1-1 1,0 1 0,0 0-1,1 0 1,-1 0 0,0 0-19,1-1 12,-1 0 1,1-1-1,-1 1 1,1 0-1,-1 0 1,1 0-1,-1-1 1,1 1-1,-1 0 1,1 0-1,-1-1 1,1 1-1,-1 0 1,0-1-1,1 1 1,-1-1-13,13-12 103,-2 0 1,6-8-104,-9 11 15,10-14-8,-9 13-5,12-17 16,-2-1 1,9-19-19,-18 30 0,3-9 0,-12 27 2,-1-1 0,1 0 1,-1 0-1,0 0 1,1 0-1,-1 0 0,0 0 1,0 0-1,1 0 1,-1 0-1,0 0 1,0 0-1,0 0 0,0 0 1,0 0-1,0 0 1,-1 0-1,1 0 0,0 0 1,0 0-1,-1 0 1,1 0-1,-1 1 1,1-1-1,-1 0 0,1 0 1,-1 0-3,0 0 5,1 1 0,-1 0 0,1 0 0,-1 0 0,1 0 0,-1 0 0,0 0 0,1 1 0,-1-1 0,1 0-1,-1 0 1,1 0 0,-1 0 0,1 1 0,-1-1 0,1 0 0,-1 1-5,0-1 9,-3 2 19,0 0-1,1 1 0,-1-1 1,1 1-1,0 0 1,-1 0-1,1 0 0,0 0 1,0 2-28,-26 34 98,23-30-70,-1 1-18,3-5 9,0 0-1,1 0 1,0 0-1,-2 5-18,-42 93 416,43-93-393,-4 16 36,5-11 1,1 0 0,-1 13-60,3-27 0,0-1 1,0 1 0,0 0-1,0-1 1,0 1-1,0 0 1,0-1-1,0 1 1,1 0 0,-1-1-1,0 1 1,0 0-1,1-1 1,-1 1-1,1-1 0,-1 0 0,0 1 1,1-1-1,-1 0 0,1 0 1,-1 0-1,1 0 0,-1 0 0,1 0 1,-1 0-1,1 0 0,-1 0 1,1 0-1,-1 0 0,1 0 0,-1 0 1,0 0-1,1 0 0,-1 0 1,1 0-1,-1 0 0,1-1 0,-1 1 1,1 0-1,-1-1 0,15-10-17,0-5-64,-2-1-1,0-1 0,4-9 82,22-42-197,-3 5-47,-36 64 241,6-10-19,-6 10 23,0 0 0,0 0 1,0 0-1,0 0 0,0 0 0,-1 0 1,1 0-1,0 0 0,0 0 0,0 0 1,0 0-1,0 0 0,-1 0 0,1 0 1,0 0-1,0 0 0,0 0 0,0 0 1,0 0-1,0 0 0,-1 0 0,1 0 1,0 0-1,0 0 0,0 0 0,0 0 0,0 0 1,0-1-1,-1 1 0,1 0 0,0 0 1,0 0-1,0 0 0,0 0 0,0 0 1,0 0-1,0 0 0,0-1 0,0 1 1,0 0-1,0 0 0,0 0 0,-1 0 1,1 0-1,0 0 0,0-1 0,0 1 1,0 0-1,0 0 0,0 0 0,0 0 1,0 0-1,0-1 0,0 1 0,1 0 1,-1 0-1,0 0 0,0 0 0,0 0 0,0 0 1,0-1-1,0 1 0,0 0 0,0 0-1,-5 3 34,0-1-1,1 1 0,-1 1 1,1-1-1,0 1 0,0-1 1,0 1-1,0 0 0,1 1 0,-1-1 1,1 1-1,0-1 0,-2 6-33,0 0 28,0 0 0,1 0-1,0 0 1,0 1 0,1 0-1,-1 7-27,3 2 1,4 23-27,-3-43 24,0 0 1,0 1 0,0-1 0,0 0-1,0 0 1,0 0 0,0 0-1,0 1 1,1-1 0,-1 0-1,0 0 1,0 0 0,0 0-1,0 0 1,0 1 0,0-1-1,1 0 1,-1 0 0,0 0-1,0 0 1,0 0 0,0 0-1,0 0 1,1 0 0,-1 0-1,0 1 1,0-1 0,0 0 0,0 0-1,1 0 1,-1 0 0,0 0-1,0 0 1,0 0 0,1 0-1,-1 0 1,0 0 0,0 0-1,0 0 1,0-1 0,1 1-1,-1 0 1,0 0 0,0 0-1,0 0 1,0 0 0,0 0-1,1 0 1,-1 0 0,0 0-1,0-1 1,0 1 0,0 0 0,0 0-1,0 0 2,8-5-38,-1-4-19,-1 1 0,0-1-1,0-1 1,-1 1 0,-1-1-1,4-8 58,-4 9-37,-2 4-27,0 0 0,-1 1 0,0-1 0,0 0 0,1-2 64,-1-2-29,0 5 0,0-1 1,0 1 0,0-1 0,-1 0 0,0 1 0,0-1 0,0 0 0,-1 1 28,0-10-131,0 4 87,0 0 1,-1 0 0,0 0 0,0 1 0,-1-1 0,-1 1 0,1-1 0,-2 1 0,-4-8 43,9 17-1,0 0 1,0-1 0,-1 1 0,1 0 0,0 0 0,-1-1 0,1 1 0,0 0 0,-1 0 0,1-1 0,0 1 0,-1 0 0,1 0 0,-1 0 0,1 0-1,0-1 1,-1 1 0,1 0 0,-1 0 0,1 0 0,-1 0 0,1 0 0,0 0 0,-1 0 0,1 0 0,-1 0 0,1 0 0,-1 0 0,1 1 0,0-1-1,-1 0 1,1 0 0,0 0 0,-1 1 0,1-1 0,-1 0 0,1 0 0,0 1 0,-1-1 0,1 0 0,-1 1 1,0-1-1,0 1 1,1 0 0,-1-1 0,0 1 0,0 0-1,1 0 1,-1-1 0,0 1 0,1 0-1,-1 0 1,1 0 0,-1 0 0,1 0 0,-1 0-1,-1 3 1,-2 2 0,2-5 0,1 1 0,0 0 0,0 0 0,0 0 0,0-1 0,0 1 0,0 0 0,1 0 0,-1 0 0,0 0-1,-7 26 40,1 1 0,0 6-40,3-3 8,3-27-12,-1 8-23,1 1-1,0-1 1,0 0 0,2 0-1,-1 0 1,4 12 27,-4-25-2,0 1 1,0-1 0,0 0-1,0 1 1,0-1 0,0 0-1,0 0 1,0 1-1,0-1 1,1 0 0,-1 0-1,0 1 1,0-1-1,0 0 1,0 0 0,1 0-1,-1 1 1,0-1 0,0 0-1,0 0 1,1 0-1,-1 0 1,0 1 0,0-1-1,1 0 1,-1 0-1,0 0 1,0 0 0,1 0-1,-1 0 1,0 0 0,1 0-1,-1 0 1,0 0-1,0 0 1,1 0 1,11-5-37,-8 2 22,0 0 0,0 0 0,0 0 0,2-3 15,9-15-54,-2-3-36,-1 1 1,7-23 89,-16 37-29,-1 1-1,0-1 1,0 0 0,-1 0-1,0 0 1,-1 0 0,0 1-1,-1-5 30,1 9-6,-1 0 0,1 0-1,-1 0 1,0 0 0,-1 0-1,1 0 1,-1 0 0,1 1-1,-1-1 1,0 1 0,-1-1 6,3 3-1,-1 1 0,1-1-1,-1 1 1,1-1 0,-1 1 0,1-1 0,-1 1 0,1 0 0,-1-1 0,0 1-1,1 0 1,-1-1 0,0 1 0,1 0 0,-1 0 0,0 0 0,0-1 0,1 1-1,-1 0 1,0 0 0,0 0 1,-2 0-3,0 0 3,0-1 0,1 1 0,-1 0-1,0 0 1,0 1 0,-2 0 0,-1 0 10,-1 1 0,1 1-1,0-1 1,0 1 0,0 0 0,0 0 0,1 1-1,-1 0-9,-6 5 47,0 0-1,-3 5-46,7-7 24,1 1 1,1 0 0,-1 0 0,1 1 0,0 0 0,1 0-1,0 0 1,0 2-25,1-3 4,3-6-1,0 0 0,0 0 0,0 0 0,0 1-1,1-1 1,-1 0 0,1 1 0,-1-1 0,1 1-3,-1 3 1,1 0 1,0-1-1,0 1 1,0-1 0,1 1-1,0 0 1,0-1-1,0 1 1,0-1 0,2 4-2,0-4-10,-3-3-2,1-1 1,-1 1 0,1-1-1,0 0 1,0 1 0,0-1-1,0 0 1,0 1 0,0-1-1,0 0 1,1 1 11,30 23-152,-25-22 40,5-2 41,0 0-1,6-2 72,-16 1-8,0 0-1,-1 0 1,1 0-1,0-1 0,-1 1 1,1 0-1,-1-1 1,1 0-1,-1 1 1,1-1-1,-1 0 1,1 1-1,0-2 9,4-1-15,1 0 4,-5 2 4,0 0-1,0 0 1,0 0-1,-1 0 1,1 0 0,0 0-1,0 0 1,-1 0-1,1-1 1,-1 1 0,1-1 7,8-8-44,0-1 0,0-1 0,5-9 44,-4 0-4,-10 15 4,0 1 0,0-1 1,-1 1-1,1-1 1,-1 1-1,-1-4 0,0 0 15,-4-2-6,0 1 1,0-1-1,-1 1 1,0 0 0,-1 1-1,0-1 1,-2 0-10,-13-13 6,12 15 9,-41-18 14,40 22 5,-1 2 3,1 1 0,-1 0 0,0 0 0,0 1 0,0 1 0,-7 1-37,-7 7 18,23-7-25,-1 0 1,1 1 0,0-1 0,0 1 0,0 0 0,0 0 0,1 0-1,-1 0 1,1 0 0,-1 1 6,2-2-50,0 0 0,0 0 0,0 1-1,0-1 1,0 0 0,0 0 0,1 1 0,-1-1 0,1 0-1,0 1 1,-1-1 0,1 1 0,0-1 0,1 2 50,-1-1-106,0-1 18,0-1 1,0 1-1,1-1 0,-1 1 0,1-1 1,-1 1-1,1-1 0,-1 1 0,1-1 0,0 0 1,0 1-1,0-1 0,-1 0 0,1 0 1,0 0-1,1 0 0,-1 0 0,0 0 0,0 0 1,1 0 87,5 7-1235,15 18-5985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17</cp:revision>
  <dcterms:created xsi:type="dcterms:W3CDTF">2020-01-22T02:30:00Z</dcterms:created>
  <dcterms:modified xsi:type="dcterms:W3CDTF">2020-01-22T02:49:00Z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