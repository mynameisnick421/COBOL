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3F254" w14:textId="2EFB42ED" w:rsidR="00D62BE9" w:rsidRDefault="00D62BE9">
      <w:r>
        <w:t>CASE PROBLEM 1</w:t>
      </w:r>
    </w:p>
    <w:p w14:paraId="002D07B2" w14:textId="40960E0D" w:rsidR="00D62BE9" w:rsidRDefault="00D62BE9">
      <w:r>
        <w:t>HEIRARCHY</w:t>
      </w:r>
    </w:p>
    <w:p w14:paraId="6C56480A" w14:textId="06F7CBB7" w:rsidR="00D62BE9" w:rsidRDefault="00F650B4">
      <w:r>
        <w:t>NICK HOUSER</w:t>
      </w:r>
      <w:bookmarkStart w:id="0" w:name="_GoBack"/>
      <w:bookmarkEnd w:id="0"/>
    </w:p>
    <w:p w14:paraId="4D2274B1" w14:textId="5A8CF315" w:rsidR="00A9204E" w:rsidRDefault="00D62BE9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332C96B" wp14:editId="6A112943">
                <wp:simplePos x="0" y="0"/>
                <wp:positionH relativeFrom="column">
                  <wp:posOffset>5261610</wp:posOffset>
                </wp:positionH>
                <wp:positionV relativeFrom="paragraph">
                  <wp:posOffset>2388870</wp:posOffset>
                </wp:positionV>
                <wp:extent cx="301590" cy="426090"/>
                <wp:effectExtent l="38100" t="38100" r="60960" b="692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1590" cy="42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B250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412.9pt;margin-top:186.7pt;width:26.6pt;height:3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2D834E1" wp14:editId="0159AAF8">
                <wp:simplePos x="0" y="0"/>
                <wp:positionH relativeFrom="column">
                  <wp:posOffset>3859530</wp:posOffset>
                </wp:positionH>
                <wp:positionV relativeFrom="paragraph">
                  <wp:posOffset>3543300</wp:posOffset>
                </wp:positionV>
                <wp:extent cx="263040" cy="261300"/>
                <wp:effectExtent l="57150" t="57150" r="22860" b="628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3040" cy="26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ECB36" id="Ink 27" o:spid="_x0000_s1026" type="#_x0000_t75" style="position:absolute;margin-left:302.5pt;margin-top:277.6pt;width:23.5pt;height:2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4EFB110" wp14:editId="0E480BD6">
                <wp:simplePos x="0" y="0"/>
                <wp:positionH relativeFrom="column">
                  <wp:posOffset>769740</wp:posOffset>
                </wp:positionH>
                <wp:positionV relativeFrom="paragraph">
                  <wp:posOffset>2428170</wp:posOffset>
                </wp:positionV>
                <wp:extent cx="227880" cy="300960"/>
                <wp:effectExtent l="57150" t="57150" r="1270" b="615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788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7AD4A" id="Ink 23" o:spid="_x0000_s1026" type="#_x0000_t75" style="position:absolute;margin-left:59.2pt;margin-top:189.8pt;width:20.8pt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9606935" wp14:editId="6F18B5BA">
                <wp:simplePos x="0" y="0"/>
                <wp:positionH relativeFrom="column">
                  <wp:posOffset>-824340</wp:posOffset>
                </wp:positionH>
                <wp:positionV relativeFrom="paragraph">
                  <wp:posOffset>2469210</wp:posOffset>
                </wp:positionV>
                <wp:extent cx="262080" cy="298440"/>
                <wp:effectExtent l="57150" t="57150" r="62230" b="641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208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DB0B9" id="Ink 22" o:spid="_x0000_s1026" type="#_x0000_t75" style="position:absolute;margin-left:-66.3pt;margin-top:193.05pt;width:23.5pt;height:2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">
                <v:imagedata r:id="rId15" o:title="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03649D" wp14:editId="2F97F6E9">
                <wp:simplePos x="0" y="0"/>
                <wp:positionH relativeFrom="column">
                  <wp:posOffset>4488180</wp:posOffset>
                </wp:positionH>
                <wp:positionV relativeFrom="paragraph">
                  <wp:posOffset>3013710</wp:posOffset>
                </wp:positionV>
                <wp:extent cx="45719" cy="388620"/>
                <wp:effectExtent l="38100" t="0" r="501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93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53.4pt;margin-top:237.3pt;width:3.6pt;height:30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48664" wp14:editId="3C9C6608">
                <wp:simplePos x="0" y="0"/>
                <wp:positionH relativeFrom="column">
                  <wp:posOffset>7654290</wp:posOffset>
                </wp:positionH>
                <wp:positionV relativeFrom="paragraph">
                  <wp:posOffset>1931670</wp:posOffset>
                </wp:positionV>
                <wp:extent cx="72390" cy="369570"/>
                <wp:effectExtent l="0" t="0" r="8001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1355" id="Straight Arrow Connector 20" o:spid="_x0000_s1026" type="#_x0000_t32" style="position:absolute;margin-left:602.7pt;margin-top:152.1pt;width:5.7pt;height:2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F52712" wp14:editId="21337DA0">
                <wp:simplePos x="0" y="0"/>
                <wp:positionH relativeFrom="column">
                  <wp:posOffset>4899660</wp:posOffset>
                </wp:positionH>
                <wp:positionV relativeFrom="paragraph">
                  <wp:posOffset>1863090</wp:posOffset>
                </wp:positionV>
                <wp:extent cx="952500" cy="499110"/>
                <wp:effectExtent l="0" t="0" r="7620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2A91" id="Straight Arrow Connector 19" o:spid="_x0000_s1026" type="#_x0000_t32" style="position:absolute;margin-left:385.8pt;margin-top:146.7pt;width:75pt;height:3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A1C3E" wp14:editId="48F8C595">
                <wp:simplePos x="0" y="0"/>
                <wp:positionH relativeFrom="column">
                  <wp:posOffset>4320539</wp:posOffset>
                </wp:positionH>
                <wp:positionV relativeFrom="paragraph">
                  <wp:posOffset>1859280</wp:posOffset>
                </wp:positionV>
                <wp:extent cx="45719" cy="44577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28F7" id="Straight Arrow Connector 18" o:spid="_x0000_s1026" type="#_x0000_t32" style="position:absolute;margin-left:340.2pt;margin-top:146.4pt;width:3.6pt;height:3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355C5" wp14:editId="133D0722">
                <wp:simplePos x="0" y="0"/>
                <wp:positionH relativeFrom="column">
                  <wp:posOffset>3417570</wp:posOffset>
                </wp:positionH>
                <wp:positionV relativeFrom="paragraph">
                  <wp:posOffset>1798320</wp:posOffset>
                </wp:positionV>
                <wp:extent cx="354330" cy="407670"/>
                <wp:effectExtent l="38100" t="0" r="2667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EE86" id="Straight Arrow Connector 17" o:spid="_x0000_s1026" type="#_x0000_t32" style="position:absolute;margin-left:269.1pt;margin-top:141.6pt;width:27.9pt;height:32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36235" wp14:editId="6B7D73D5">
                <wp:simplePos x="0" y="0"/>
                <wp:positionH relativeFrom="column">
                  <wp:posOffset>1028700</wp:posOffset>
                </wp:positionH>
                <wp:positionV relativeFrom="paragraph">
                  <wp:posOffset>1802130</wp:posOffset>
                </wp:positionV>
                <wp:extent cx="240030" cy="502920"/>
                <wp:effectExtent l="0" t="0" r="8382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5EC8" id="Straight Arrow Connector 16" o:spid="_x0000_s1026" type="#_x0000_t32" style="position:absolute;margin-left:81pt;margin-top:141.9pt;width:18.9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C64DDF" wp14:editId="3577421D">
                <wp:simplePos x="0" y="0"/>
                <wp:positionH relativeFrom="column">
                  <wp:posOffset>-148590</wp:posOffset>
                </wp:positionH>
                <wp:positionV relativeFrom="paragraph">
                  <wp:posOffset>1866900</wp:posOffset>
                </wp:positionV>
                <wp:extent cx="582930" cy="487680"/>
                <wp:effectExtent l="38100" t="0" r="2667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F00A" id="Straight Arrow Connector 15" o:spid="_x0000_s1026" type="#_x0000_t32" style="position:absolute;margin-left:-11.7pt;margin-top:147pt;width:45.9pt;height:38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C300E" wp14:editId="4324A8A2">
                <wp:simplePos x="0" y="0"/>
                <wp:positionH relativeFrom="column">
                  <wp:posOffset>4857750</wp:posOffset>
                </wp:positionH>
                <wp:positionV relativeFrom="paragraph">
                  <wp:posOffset>285750</wp:posOffset>
                </wp:positionV>
                <wp:extent cx="2979420" cy="773430"/>
                <wp:effectExtent l="0" t="0" r="6858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7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9888" id="Straight Arrow Connector 14" o:spid="_x0000_s1026" type="#_x0000_t32" style="position:absolute;margin-left:382.5pt;margin-top:22.5pt;width:234.6pt;height:6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29EC9D" wp14:editId="3092CB08">
                <wp:simplePos x="0" y="0"/>
                <wp:positionH relativeFrom="column">
                  <wp:posOffset>4168139</wp:posOffset>
                </wp:positionH>
                <wp:positionV relativeFrom="paragraph">
                  <wp:posOffset>377190</wp:posOffset>
                </wp:positionV>
                <wp:extent cx="45719" cy="754380"/>
                <wp:effectExtent l="762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EADD" id="Straight Arrow Connector 13" o:spid="_x0000_s1026" type="#_x0000_t32" style="position:absolute;margin-left:328.2pt;margin-top:29.7pt;width:3.6pt;height:59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344EA" wp14:editId="6BF4A036">
                <wp:simplePos x="0" y="0"/>
                <wp:positionH relativeFrom="column">
                  <wp:posOffset>1493520</wp:posOffset>
                </wp:positionH>
                <wp:positionV relativeFrom="paragraph">
                  <wp:posOffset>419100</wp:posOffset>
                </wp:positionV>
                <wp:extent cx="2023110" cy="560070"/>
                <wp:effectExtent l="38100" t="0" r="15240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11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073E" id="Straight Arrow Connector 12" o:spid="_x0000_s1026" type="#_x0000_t32" style="position:absolute;margin-left:117.6pt;margin-top:33pt;width:159.3pt;height:44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3D945" wp14:editId="37DDF9B8">
                <wp:simplePos x="0" y="0"/>
                <wp:positionH relativeFrom="column">
                  <wp:posOffset>7181850</wp:posOffset>
                </wp:positionH>
                <wp:positionV relativeFrom="paragraph">
                  <wp:posOffset>2388870</wp:posOffset>
                </wp:positionV>
                <wp:extent cx="1192530" cy="6477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66EE" w14:textId="00570888" w:rsidR="000F2E4B" w:rsidRDefault="00DB393D" w:rsidP="000F2E4B">
                            <w:pPr>
                              <w:jc w:val="center"/>
                            </w:pPr>
                            <w:r>
                              <w:t>3100-GRAND-TOTALS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3D945" id="Rectangle 11" o:spid="_x0000_s1026" style="position:absolute;margin-left:565.5pt;margin-top:188.1pt;width:93.9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eBfgIAAE4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" fillcolor="#5b9bd5 [3204]" strokecolor="#1f4d78 [1604]" strokeweight="1pt">
                <v:textbox>
                  <w:txbxContent>
                    <w:p w14:paraId="60DA66EE" w14:textId="00570888" w:rsidR="000F2E4B" w:rsidRDefault="00DB393D" w:rsidP="000F2E4B">
                      <w:pPr>
                        <w:jc w:val="center"/>
                      </w:pPr>
                      <w:r>
                        <w:t>3100-GRAND-TOTALS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E77D9" wp14:editId="082DD1E8">
                <wp:simplePos x="0" y="0"/>
                <wp:positionH relativeFrom="column">
                  <wp:posOffset>3890010</wp:posOffset>
                </wp:positionH>
                <wp:positionV relativeFrom="paragraph">
                  <wp:posOffset>3558540</wp:posOffset>
                </wp:positionV>
                <wp:extent cx="1192530" cy="6477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772FB" w14:textId="2F41D3C1" w:rsidR="000F2E4B" w:rsidRDefault="00DB393D" w:rsidP="000F2E4B">
                            <w:pPr>
                              <w:jc w:val="center"/>
                            </w:pPr>
                            <w:r>
                              <w:t>9100-HEADINGS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E77D9" id="Rectangle 10" o:spid="_x0000_s1027" style="position:absolute;margin-left:306.3pt;margin-top:280.2pt;width:93.9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j5fwIAAE0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" fillcolor="#5b9bd5 [3204]" strokecolor="#1f4d78 [1604]" strokeweight="1pt">
                <v:textbox>
                  <w:txbxContent>
                    <w:p w14:paraId="145772FB" w14:textId="2F41D3C1" w:rsidR="000F2E4B" w:rsidRDefault="00DB393D" w:rsidP="000F2E4B">
                      <w:pPr>
                        <w:jc w:val="center"/>
                      </w:pPr>
                      <w:r>
                        <w:t>9100-HEADINGS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FD006" wp14:editId="454C1F3E">
                <wp:simplePos x="0" y="0"/>
                <wp:positionH relativeFrom="column">
                  <wp:posOffset>5253990</wp:posOffset>
                </wp:positionH>
                <wp:positionV relativeFrom="paragraph">
                  <wp:posOffset>2381250</wp:posOffset>
                </wp:positionV>
                <wp:extent cx="1192530" cy="6477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40C09" w14:textId="63F1ED05" w:rsidR="000F2E4B" w:rsidRDefault="00DB393D" w:rsidP="000F2E4B">
                            <w:pPr>
                              <w:jc w:val="center"/>
                            </w:pPr>
                            <w:r>
                              <w:t>9000-READ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FD006" id="Rectangle 9" o:spid="_x0000_s1028" style="position:absolute;margin-left:413.7pt;margin-top:187.5pt;width:93.9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" fillcolor="#5b9bd5 [3204]" strokecolor="#1f4d78 [1604]" strokeweight="1pt">
                <v:textbox>
                  <w:txbxContent>
                    <w:p w14:paraId="64A40C09" w14:textId="63F1ED05" w:rsidR="000F2E4B" w:rsidRDefault="00DB393D" w:rsidP="000F2E4B">
                      <w:pPr>
                        <w:jc w:val="center"/>
                      </w:pPr>
                      <w:r>
                        <w:t>9000-READ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32270" wp14:editId="1D947D9F">
                <wp:simplePos x="0" y="0"/>
                <wp:positionH relativeFrom="column">
                  <wp:posOffset>3924300</wp:posOffset>
                </wp:positionH>
                <wp:positionV relativeFrom="paragraph">
                  <wp:posOffset>2392680</wp:posOffset>
                </wp:positionV>
                <wp:extent cx="1192530" cy="647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8222C" w14:textId="29A6A4FD" w:rsidR="000F2E4B" w:rsidRDefault="00554F66" w:rsidP="000F2E4B">
                            <w:pPr>
                              <w:jc w:val="center"/>
                            </w:pPr>
                            <w:r>
                              <w:t>2200-OUTPUT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32270" id="Rectangle 8" o:spid="_x0000_s1029" style="position:absolute;margin-left:309pt;margin-top:188.4pt;width:93.9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" fillcolor="#5b9bd5 [3204]" strokecolor="#1f4d78 [1604]" strokeweight="1pt">
                <v:textbox>
                  <w:txbxContent>
                    <w:p w14:paraId="1578222C" w14:textId="29A6A4FD" w:rsidR="000F2E4B" w:rsidRDefault="00554F66" w:rsidP="000F2E4B">
                      <w:pPr>
                        <w:jc w:val="center"/>
                      </w:pPr>
                      <w:r>
                        <w:t>2200-OUTPUT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D08A2" wp14:editId="6A641F90">
                <wp:simplePos x="0" y="0"/>
                <wp:positionH relativeFrom="column">
                  <wp:posOffset>784860</wp:posOffset>
                </wp:positionH>
                <wp:positionV relativeFrom="paragraph">
                  <wp:posOffset>2449830</wp:posOffset>
                </wp:positionV>
                <wp:extent cx="1192530" cy="6477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B554D" w14:textId="2D7F7BFB" w:rsidR="000F2E4B" w:rsidRDefault="00554F66" w:rsidP="000F2E4B">
                            <w:pPr>
                              <w:jc w:val="center"/>
                            </w:pPr>
                            <w:r>
                              <w:t>9100-HEADINGS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D08A2" id="Rectangle 6" o:spid="_x0000_s1030" style="position:absolute;margin-left:61.8pt;margin-top:192.9pt;width:93.9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" fillcolor="#5b9bd5 [3204]" strokecolor="#1f4d78 [1604]" strokeweight="1pt">
                <v:textbox>
                  <w:txbxContent>
                    <w:p w14:paraId="7F3B554D" w14:textId="2D7F7BFB" w:rsidR="000F2E4B" w:rsidRDefault="00554F66" w:rsidP="000F2E4B">
                      <w:pPr>
                        <w:jc w:val="center"/>
                      </w:pPr>
                      <w:r>
                        <w:t>9100-HEADINGS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718F9" wp14:editId="73EC86AB">
                <wp:simplePos x="0" y="0"/>
                <wp:positionH relativeFrom="column">
                  <wp:posOffset>2644140</wp:posOffset>
                </wp:positionH>
                <wp:positionV relativeFrom="paragraph">
                  <wp:posOffset>2426970</wp:posOffset>
                </wp:positionV>
                <wp:extent cx="1192530" cy="6477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19B0F" w14:textId="1F064406" w:rsidR="000F2E4B" w:rsidRDefault="00554F66" w:rsidP="000F2E4B">
                            <w:pPr>
                              <w:jc w:val="center"/>
                            </w:pPr>
                            <w:r>
                              <w:t>2100-CALCS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718F9" id="Rectangle 7" o:spid="_x0000_s1031" style="position:absolute;margin-left:208.2pt;margin-top:191.1pt;width:93.9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" fillcolor="#5b9bd5 [3204]" strokecolor="#1f4d78 [1604]" strokeweight="1pt">
                <v:textbox>
                  <w:txbxContent>
                    <w:p w14:paraId="03019B0F" w14:textId="1F064406" w:rsidR="000F2E4B" w:rsidRDefault="00554F66" w:rsidP="000F2E4B">
                      <w:pPr>
                        <w:jc w:val="center"/>
                      </w:pPr>
                      <w:r>
                        <w:t>2100-CALCS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A58AE" wp14:editId="5B82C334">
                <wp:simplePos x="0" y="0"/>
                <wp:positionH relativeFrom="column">
                  <wp:posOffset>3596640</wp:posOffset>
                </wp:positionH>
                <wp:positionV relativeFrom="paragraph">
                  <wp:posOffset>-396240</wp:posOffset>
                </wp:positionV>
                <wp:extent cx="1192530" cy="6477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680B7" w14:textId="19D81888" w:rsidR="000F2E4B" w:rsidRDefault="000F2E4B" w:rsidP="000F2E4B">
                            <w:pPr>
                              <w:jc w:val="center"/>
                            </w:pPr>
                            <w:r>
                              <w:t>0000-MAIN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A58AE" id="Rectangle 1" o:spid="_x0000_s1032" style="position:absolute;margin-left:283.2pt;margin-top:-31.2pt;width:93.9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" fillcolor="#5b9bd5 [3204]" strokecolor="#1f4d78 [1604]" strokeweight="1pt">
                <v:textbox>
                  <w:txbxContent>
                    <w:p w14:paraId="06F680B7" w14:textId="19D81888" w:rsidR="000F2E4B" w:rsidRDefault="000F2E4B" w:rsidP="000F2E4B">
                      <w:pPr>
                        <w:jc w:val="center"/>
                      </w:pPr>
                      <w:r>
                        <w:t>0000-MAIN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A117C" wp14:editId="60CF288D">
                <wp:simplePos x="0" y="0"/>
                <wp:positionH relativeFrom="column">
                  <wp:posOffset>3714750</wp:posOffset>
                </wp:positionH>
                <wp:positionV relativeFrom="paragraph">
                  <wp:posOffset>1238250</wp:posOffset>
                </wp:positionV>
                <wp:extent cx="1192530" cy="6477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90F0" w14:textId="35D6CB07" w:rsidR="000F2E4B" w:rsidRDefault="000F2E4B" w:rsidP="000F2E4B">
                            <w:pPr>
                              <w:jc w:val="center"/>
                            </w:pPr>
                            <w:r>
                              <w:t>2000-MAINLINE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A117C" id="Rectangle 3" o:spid="_x0000_s1033" style="position:absolute;margin-left:292.5pt;margin-top:97.5pt;width:93.9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" fillcolor="#5b9bd5 [3204]" strokecolor="#1f4d78 [1604]" strokeweight="1pt">
                <v:textbox>
                  <w:txbxContent>
                    <w:p w14:paraId="0AD290F0" w14:textId="35D6CB07" w:rsidR="000F2E4B" w:rsidRDefault="000F2E4B" w:rsidP="000F2E4B">
                      <w:pPr>
                        <w:jc w:val="center"/>
                      </w:pPr>
                      <w:r>
                        <w:t>2000-MAINLINE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12E93" wp14:editId="39BE2E98">
                <wp:simplePos x="0" y="0"/>
                <wp:positionH relativeFrom="column">
                  <wp:posOffset>7189470</wp:posOffset>
                </wp:positionH>
                <wp:positionV relativeFrom="paragraph">
                  <wp:posOffset>1200150</wp:posOffset>
                </wp:positionV>
                <wp:extent cx="1192530" cy="6477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3C57F" w14:textId="613A848A" w:rsidR="000F2E4B" w:rsidRDefault="000F2E4B" w:rsidP="000F2E4B">
                            <w:pPr>
                              <w:jc w:val="center"/>
                            </w:pPr>
                            <w:r>
                              <w:t>3000-CLOSING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12E93" id="Rectangle 4" o:spid="_x0000_s1034" style="position:absolute;margin-left:566.1pt;margin-top:94.5pt;width:93.9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" fillcolor="#5b9bd5 [3204]" strokecolor="#1f4d78 [1604]" strokeweight="1pt">
                <v:textbox>
                  <w:txbxContent>
                    <w:p w14:paraId="03B3C57F" w14:textId="613A848A" w:rsidR="000F2E4B" w:rsidRDefault="000F2E4B" w:rsidP="000F2E4B">
                      <w:pPr>
                        <w:jc w:val="center"/>
                      </w:pPr>
                      <w:r>
                        <w:t>3000-CLOSING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2A472" wp14:editId="743BCC26">
                <wp:simplePos x="0" y="0"/>
                <wp:positionH relativeFrom="column">
                  <wp:posOffset>-822960</wp:posOffset>
                </wp:positionH>
                <wp:positionV relativeFrom="paragraph">
                  <wp:posOffset>2476500</wp:posOffset>
                </wp:positionV>
                <wp:extent cx="1192530" cy="647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8E970" w14:textId="2DEB2042" w:rsidR="000F2E4B" w:rsidRDefault="00554F66" w:rsidP="000F2E4B">
                            <w:pPr>
                              <w:jc w:val="center"/>
                            </w:pPr>
                            <w:r>
                              <w:t>9000-READ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2A472" id="Rectangle 5" o:spid="_x0000_s1035" style="position:absolute;margin-left:-64.8pt;margin-top:195pt;width:93.9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" fillcolor="#5b9bd5 [3204]" strokecolor="#1f4d78 [1604]" strokeweight="1pt">
                <v:textbox>
                  <w:txbxContent>
                    <w:p w14:paraId="19D8E970" w14:textId="2DEB2042" w:rsidR="000F2E4B" w:rsidRDefault="00554F66" w:rsidP="000F2E4B">
                      <w:pPr>
                        <w:jc w:val="center"/>
                      </w:pPr>
                      <w:r>
                        <w:t>9000-READ</w:t>
                      </w:r>
                    </w:p>
                  </w:txbxContent>
                </v:textbox>
              </v:rect>
            </w:pict>
          </mc:Fallback>
        </mc:AlternateContent>
      </w:r>
      <w:r w:rsidR="000F2E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4479C" wp14:editId="2C13C818">
                <wp:simplePos x="0" y="0"/>
                <wp:positionH relativeFrom="column">
                  <wp:posOffset>266700</wp:posOffset>
                </wp:positionH>
                <wp:positionV relativeFrom="paragraph">
                  <wp:posOffset>1097280</wp:posOffset>
                </wp:positionV>
                <wp:extent cx="1192530" cy="6477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B532" w14:textId="51A74C97" w:rsidR="000F2E4B" w:rsidRDefault="000F2E4B" w:rsidP="000F2E4B">
                            <w:pPr>
                              <w:jc w:val="center"/>
                            </w:pPr>
                            <w:r>
                              <w:t>1000-INIT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4479C" id="Rectangle 2" o:spid="_x0000_s1036" style="position:absolute;margin-left:21pt;margin-top:86.4pt;width:93.9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" fillcolor="#5b9bd5 [3204]" strokecolor="#1f4d78 [1604]" strokeweight="1pt">
                <v:textbox>
                  <w:txbxContent>
                    <w:p w14:paraId="54DFB532" w14:textId="51A74C97" w:rsidR="000F2E4B" w:rsidRDefault="000F2E4B" w:rsidP="000F2E4B">
                      <w:pPr>
                        <w:jc w:val="center"/>
                      </w:pPr>
                      <w:r>
                        <w:t>1000-INIT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204E" w:rsidSect="000F2E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22"/>
    <w:rsid w:val="000F2E4B"/>
    <w:rsid w:val="00554F66"/>
    <w:rsid w:val="00645252"/>
    <w:rsid w:val="006D3D74"/>
    <w:rsid w:val="0083569A"/>
    <w:rsid w:val="00867D22"/>
    <w:rsid w:val="00A9204E"/>
    <w:rsid w:val="00D62BE9"/>
    <w:rsid w:val="00DB393D"/>
    <w:rsid w:val="00F6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5A24"/>
  <w15:chartTrackingRefBased/>
  <w15:docId w15:val="{7BC1C17D-9872-40C4-8D08-595FD0D9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E4B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7T02:00:22.9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161 170 5744,'24'3'120,"-23"-2"-88,-1-1 0,0 0 0,0 0 0,0 0 0,1 0 1,-1 0-1,0 0 0,0 0 0,1 0 0,-1 0 0,0 0 0,0 0 1,0 0-1,1 0 0,-1 0 0,0 0 0,0 0 0,0 0 0,1 0 0,-1 0 1,0 0-1,0 0 0,0 0 0,1 0 0,-1-1 0,0 1 0,0 0 0,0 0 1,0 0-1,1 0 0,-1 0-32,-1-3 184,1 3-158,-3-3 288,-1-1 0,1 1 0,-1 0 0,0 0 0,0 1 0,0-1 0,0 1 0,0 0 0,0 0 0,-5-2-314,8 4 18,0 0 0,0 0 0,0-1 0,0 1 0,0 0 0,0 0 0,0 0 0,1 0 0,-1 0 0,0 0 0,0 1 0,0-1 0,0 0 0,0 0 0,0 1 0,0-1 0,0 0 0,0 1 0,0-1 0,1 1 0,-1-1 0,0 1 0,0 0-18,-17 18-162,14-14 188,-2 1-32,-8 13-11,-5 11 337,-9 25-320,9-13-977,5-10-4347,33-74 3976</inkml:trace>
  <inkml:trace contextRef="#ctx0" brushRef="#br0" timeOffset="1430.525">32 493 12216,'3'0'67,"0"-1"1,1 1 0,-1-1 0,0 1-1,0-1 1,0 0 0,0 0 0,0 0-1,0-1 1,0 1 0,1-2-68,42-23 192,-36 20-188,-1-1 1,0 0-1,0 0 0,-1 0 0,5-6-4,-5 4-1,8-6-45,13-13-329,6-10 375,4-9-1375,-1-2 1375,-32 40-66,9-15-181,-11 18 156,1-1 40,-1-1 1,0 0-1,1-1 51,-4 7-1,0-1-1,-1 1 1,1 0-1,0-1 1,-1 1-1,1-1 1,-1 1-1,0-1 0,0 1 1,0-1-1,0 1 1,0-1-1,0 1 1,-1-3 1,0 3 24,1 1 0,-1-1 1,0 1-1,0-1 0,1 0 1,-1 1-1,0-1 1,0 1-1,0 0 0,0-1 1,-1 1-1,1 0 0,0 0 1,-1 0-1,1-1 0,-1 1 1,1 1-1,-1-1 1,1 0-1,-1 0 0,1 1 1,-3-1-25,-1 0 32,0 0 1,0 1-1,0 0 1,0 0 0,0 1-1,0-1 1,0 1-1,0 0 1,1 1-1,-2-1-32,-4 3 118,0 0 0,0 0 0,0 1 0,0 0-118,6-2 24,-25 16 98,23-15-57,-17 15 275,1 2 0,-19 21-340,32-32 34,-13 18 77,19-24-100,-4 5 29,1 0 1,0 0 0,0 1-1,1 0 1,1 0-1,0 0 1,0 0-1,1 0 1,-1 2-41,4-9 7,-1 0 0,1 0 0,0-1-1,-1 1 1,1 0 0,0 0 0,1-1 0,-1 1 0,0 0 0,1 0-1,0-1 1,-1 1 0,1 0 0,0-1 0,0 1 0,1-1 0,-1 1 0,0-1-1,1 0 1,0 2-7,3-2 14,0-1-9,-1 0 0,0-1 1,1 1-1,-1-1 0,1 0 1,-1 0-1,1-1 1,-1 0-1,1 1 0,-1-1 1,1-1-6,4-1 14,0 0 0,-1-1 0,1 0 0,-1 0 0,0-1 1,0 0-15,43-34 157,3-5-157,-41 34 8,-6 4 14,1 0 1,-1-1-1,2-3-22,36-38 368,27-38-368,-60 71 211,-2 0 1,0-1-1,1-2-211,-10 14 137,2-4 183,-13 12-169,5-2-134,3-1-8,1-1 0,0 1 1,-1 0-1,1 0 0,-1-1 0,1 1 1,0 0-1,0 0 0,0 0 1,-1 1-1,1-1-9,-110 108 377,96-94-339,0 1 0,2 0 0,-1 2-38,-14 19 76,-64 91 46,68-93-115,12-17 9,-1 2-180,-7 14 164,20-34-8,0 0 0,0 1 0,0-1 0,-1 0-1,1 0 1,0 0 0,0 1 0,0-1 0,0 0 0,0 0 0,0 1 0,0-1 0,0 0 0,0 0 0,0 1 0,0-1 0,0 0-1,0 0 1,0 1 0,0-1 0,0 0 0,0 0 0,0 0 0,0 1 0,0-1 0,0 0 0,1 0 0,-1 0 0,0 1-1,0-1 1,0 0 0,0 0 0,0 0 0,1 1 0,-1-1 0,0 0 0,0 0 0,0 0 0,1 0 0,-1 0 0,0 1 0,0-1-1,0 0 1,1 0 0,-1 0 0,0 0 0,0 0 0,1 0 0,-1 0 0,0 0 0,0 0 0,0 0 0,1 0 0,-1 0 0,0 0-1,0 0 1,1 0 0,-1 0 0,0 0 0,0 0 0,1 0 0,-1-1 0,0 1 0,0 0 0,0 0 0,1 0 0,-1 0 0,0 0 8,13-7-127,-5 3 20,0 0 0,0 0 0,6-6 107,50-35-328,-36 25 54,0-2 1,-2-1 273,5-3-292,57-54-48,-67 62 168,97-86-36,-96 84 175,82-70-22,-55 46 184,-44 39 85,-10 9 603,-43 42-481,-15 19-224,30-30 235,-37 40-159,-1 12-95,22-29 47,3-5-92,24-27-50,-11 14-524,-18 27 526,49-64 66,1-3-116,0 1 0,1 0 1,-1 0-1,1-1 0,-1 1 1,1 0-1,-1 0 0,1-1 1,0 1-1,-1 0 0,1 0 1,0 0-1,-1 0 0,1 0 1,0 0-1,0 0 0,0-1 1,0 1-1,0 0 0,0 0 1,0 0 49,3-2-360,9-8 34,-5 5 232,0-1-1,-1 0 1,1-1 0,-1 0 94,50-49-320,-20 19-172,-8 7 192,11-7 300,49-40-207,-69 58 142,34-29 4,8-11 50,26-22 315,-27 22 928,-59 58-1198,-1-1-1,0 1 1,0 0-1,1 0 1,-1-1 0,0 1-1,1 0 1,-1 0-1,1 0 1,-1 0 0,0-1-1,1 1 1,-1 0 0,0 0-1,1 0 1,-1 0-1,1 0 1,-1 0 0,1 0-34,-1 0 9,0 0 0,0 0 0,0 0 0,0 1 0,1-1 1,-1 0-1,0 0 0,0 0 0,0 0 0,0 0 0,0 0 1,0 1-1,0-1 0,1 0 0,-1 0 0,0 0 0,0 0 1,0 1-1,0-1 0,0 0 0,0 0 0,0 0 0,0 0 1,0 1-1,0-1 0,0 0 0,0 0 0,0 0 0,0 0 1,0 1-1,0-1 0,0 0 0,0 0 0,0 0 0,0 0 1,0 1-1,-1-1 0,1 0 0,0 0 0,0 0 0,0 0 1,0 0-1,0 0 0,0 1 0,0-1 0,-1 0 0,1 0 1,0 0-10,-26 43 377,14-26-282,0-1 1,-1 0-1,-8 8-95,8-10 41,-2 4 159,-62 82 88,58-77-47,-89 118 82,86-113-183,-82 99 34,85-103-139,10-14-23,-31 38 32,-7 4-44,27-32-56,-1-2 1,-7 5 55,20-19-653,8-5 635,0 1 1,0 0-1,0 0 0,0 0 0,0 0 0,-1 0 0,1 0 0,0 0 0,0 0 0,0-1 0,0 1 0,0 0 0,0 0 0,0 0 1,-1 0-1,1 0 0,0-1 0,0 1 0,0 0 0,0 0 0,0 0 0,0 0 0,0-1 0,0 1 0,0 0 0,0 0 0,0 0 0,0 0 1,0-1-1,0 1 18,4-14-444,-1 8 353,12-18-633,29-42-129,-21 32 31,2 1 1,3 0 821,-12 14-361,66-80-198,-63 78 526,104-98 5,-99 97 88,105-78 396,-105 83 93,0 2 1,1 0 0,1 1-550,-12 10 512,-13 6-144,-2 1-238,1 0-75,0-1 0,-1 1 0,1 0 1,-1-1-1,0 1 0,1-1 0,-1 1 1,-1-1-1,1 1 0,0-1 0,0 0 1,-1 1-1,0-1-55,-36 50 449,-36 36 105,56-68-365,-61 67 111,62-69-153,-138 143 38,139-146-1135,0 0 0,-16 10 950,32-25-17,0 0 0,0 0 0,0 0 0,0 0 0,0 0-1,0 0 1,0 0 0,0 0 0,0 0 0,0 0 0,0 0 0,0 0 0,0 0 0,0 0 0,0 0 0,0 0 0,0-1 0,0 1-1,0 0 1,0 0 0,0 0 0,-1 0 0,1 0 0,0 0 0,0 0 0,0 0 0,0 0 0,0 0 0,0 0 0,0 0 0,0 0-1,0 0 1,0 0 0,0 0 0,0 0 0,0 0 0,0 0 0,0 0 0,0 0 0,0 0 0,0 0 0,0 0 0,0 0 0,0 0-1,0 0 1,0 0 0,-1 0 0,1 0 0,0 0 0,0 0 0,0 0 0,0 0 0,0 0 0,0 0 0,0 0 0,0 0 0,0 0 17,4-37-1216,-1 25 976,37-74-1408,-3 6-5152</inkml:trace>
  <inkml:trace contextRef="#ctx0" brushRef="#br0" timeOffset="1781.386">819 138 9504,'-18'41'1400,"-13"29"150,21-51-795,-54 100 240,48-89-574,-90 162-9,84-152-905,-89 160-254,90-165-26,-93 122-1549,9-15-4644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7T02:00:19.2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0 159 8792,'31'-13'122,"-31"13"-87,0 0 0,1 0 0,-1 0-1,1 0 1,-1 0 0,0 0-1,1-1 1,-1 1 0,0 0 0,1 0-1,-1 0 1,0 0 0,1-1 0,-1 1-1,0 0 1,0 0 0,1-1-1,-1 1 1,0 0 0,0-1 0,1 1-1,-1 0 1,0 0 0,0-1 0,0 1-1,0 0 1,1-1 0,-1 1-1,0-1 1,0 1 0,0 0 0,0-1-1,0 1 1,0 0 0,0-1 0,0 1-1,0 0 1,0-1 0,0 1-1,0-1 1,0 1 0,-1-1-35,-9-9 682,6 8-441,4 1-243,0 1 13,-1 0 0,1 0 1,0-1-1,-1 1 1,1 0-1,0 0 0,-1 0 1,1-1-1,0 1 1,0 0-1,-1-1 0,1 1 1,0 0-1,0-1 1,0 1-1,-1 0 0,1-1 1,0 1-1,0 0 0,0-1 1,0 1-1,0 0 1,0-1-1,0 1 0,0 0 1,0-1-1,0 1 1,0-1-1,0 1 0,0 0 1,0-1-1,0 1 1,0 0-1,0-1 0,0 1 1,0 0-1,1-1 0,-1 1 1,0 0-1,0-1 1,0 1-1,1 0 0,-1-1 1,0 1-1,0 0 1,1 0-1,-1-1-11,2 1 36,0 1 1,-1-1-1,1 0 1,0 1-1,0-1 1,-1 1-1,1-1 1,0 1-1,0 0-36,1 0 6,-1 1 0,1-1-1,-1 1 1,1 0 0,-1-1 0,1 1-1,-1 0 1,0 1 0,0-1 0,0 0-6,1 2 5,10 9 91,-1 0 1,8 12-97,-5-6 152,-10-12-132,9 10 91,-7-11-23,0 0 0,0 0 0,1-1 0,-1 0 1,1 0-1,7 3-88,-13-8 6,0 1 0,0-1 1,0 0-1,0 0 0,0 0 1,0 0-1,0 0 0,0 0 0,-1 0 1,1-1-1,0 1 0,0-1 1,0 0-1,0 1 0,0-1 0,-1 0 1,2 0-7,-1 0 9,-1 0 0,1 1 0,-1-1 0,1 0 0,-1 0 0,0 0 0,1 1 0,-1-1-1,0 0 1,0-1 0,0 1 0,0 0 0,0 0 0,0 0-9,4-5 17,15-18-3,-11 9-91,-1-1 1,0-1 0,-2 1 0,0-1-1,-1-1 77,6-19-217,-9 31 124,6-30 9,-3 13 97,-5 23 0,0-1-1,0 1 1,0 0 0,0-1-1,0 1 1,0 0 0,0 0 0,0-1-1,0 1 1,0 0 0,0 0-1,0-1 1,0 1 0,0 0 0,0-1-1,0 1 1,0 0 0,0 0-1,-1-1 1,1 1 0,0 0 0,0 0-1,0 0 1,0-1 0,-1 1-1,1 0 1,0 0 0,0 0 0,-1 0-1,1-1 1,0 1 0,0 0-1,-1 0 1,1 0 0,0 0 0,0 0-1,-1 0 1,1 0 0,0 0-1,-1 0 1,1 0 0,0 0 0,0 0-1,-1 0 1,1 0-13,-25 18 476,19-11-209,-29 44 763,-11 25-1030,-13 25 634,51-88-555,-6 10 109,0 1 1,-6 18-189,17-37-7,2-3-4,0-1 1,1 1-1,-1 0 0,0-1 1,0 1-1,1 0 0,-1 0 1,1 0-1,0-1 0,-1 1 1,1 0-1,0 1 11,0-3-7,0 0 1,0 1-1,0-1 1,0 0-1,1 1 0,-1-1 1,0 0-1,0 1 1,0-1-1,0 0 1,0 1-1,1-1 1,-1 0-1,0 1 0,0-1 1,0 0-1,1 0 1,-1 1-1,0-1 1,1 0-1,-1 0 0,0 0 1,0 1-1,1-1 1,-1 0-1,0 0 1,1 0-1,-1 0 1,0 0-1,1 0 0,-1 1 1,1-1 6,0 0-25,0 0 0,0-1 0,0 1 0,0 0 0,0 0 0,0-1-1,1 1 1,-1 0 0,0-1 0,0 1 0,0-1 25,22-15-276,-22 15 307,9-6-153,-1-1 0,0 0 0,0-1-1,-1 0 1,0 0 0,0-1 122,67-91-340,-67 89 330,12-19-9,26-55 124,-45 84-17,0 1 0,-1-1 1,1 1-1,0-1 0,-1 1 0,1-1 0,-1 0 1,0 1-1,1-1-88,-1-1 89,0 3-72,0 0 1,0 0-1,0 0 1,-1 0 0,1 0-1,0 0 1,0 0-1,0 0 1,0 0 0,0 0-1,0 0 1,-1 0-1,1 0 1,0 0 0,0 0-1,0 0 1,0 0-1,0 0 1,0 0 0,0 0-1,-1 0 1,1 0-1,0 0 1,0 0 0,0 0-1,0 0 1,0 0 0,0 0-1,0 0 1,0 0-1,-1 0 1,1 1 0,0-1-1,0 0 1,0 0-1,0 0 1,0 0 0,0 0-1,0 0-17,-7 9 379,-1-1 0,-4 10-379,2-4 65,3-5 70,0 1 0,1-1 0,0 2 0,-3 5-135,3-3 42,-46 81 454,42-76-444,0 1 0,2 1 0,0-1 0,1 1 0,-1 10-52,6-18-62,2-12 44,0 1 0,0-1 0,0 0 0,0 1 0,0-1 0,0 0 0,0 1 0,0-1 1,0 0-1,1 0 0,-1 1 0,0-1 0,0 0 0,0 1 0,1-1 0,-1 0 0,0 0 0,0 1 0,0-1 1,1 0-1,-1 0 0,0 0 0,1 1 0,-1-1 0,0 0 0,1 0 0,-1 0 0,0 0 0,0 0 0,1 0 1,-1 1-1,0-1 0,1 0 0,-1 0 0,1 0 0,-1 0 0,0 0 0,1 0 0,-1 0 0,0-1 0,1 1 0,-1 0 1,0 0-1,1 0 0,-1 0 0,0 0 0,0 0 0,1-1 0,-1 1 0,0 0 0,1 0 0,-1 0 0,0-1 18,11-10-215,0 0-1,-1-1 0,-1 0 0,2-3 216,34-53-595,-16 20 479,44-67-45,-45 73 146,-18 28 1,8-13 692,6-5-678,-21 27 247,-1 1-118,-3 6 529,-29 54 167,6-13-647,-3 9 95,9-13-66,-4 10-166,-12 22-351,-6 3 310,9-26-1354,52-75 508,65-105-146,-85 131 986,17-27-78,2 2 0,1 0 1,4-2 83,6-8-8,62-68 336,-89 101-284,4-6 292,1 1 0,0 0 0,4-3-336,-19 27 686,-12 15-225,-27 37-26,31-47-2448,-13 20-6680,63-96 6509</inkml:trace>
  <inkml:trace contextRef="#ctx0" brushRef="#br0" timeOffset="590.809">309 480 18423,'-24'23'0,"20"-19"-5,-4 4-106,0-1-1,0 0 1,0-1 0,-1 0-1,0 0 1,-9 3 111,18-10-117,0 0-1,-1 0 0,1 0 1,0 0-1,0 0 1,0 0-1,0 0 1,0 0-1,0 0 0,0 0 1,1-1 117,-1-3-114,0 3 21,1 0 1,-1 0 0,1 0-1,-1 0 1,1 0 0,0 1-1,-1-1 1,1 0 0,1-1 92,23-47-919,-16 35 555,1 0-1,1 0 1,4-4 364,-4 5-48,16-21-158,1 1 206,-11 14-2,-4 5 23,58-54 52,-63 62 53,0-1-1,1 1 1,3-2-126,2-1 57,-1 0-19,23-15 265,-12 10 239,0 2 0,27-10-542,-51 23 28,1 0 0,0 0 1,0-1-1,0 1 0,-1 0 1,1 0-1,0 0 0,0 0 0,0 0 1,0 0-1,0 1 0,-1-1 1,1 0-1,0 0 0,0 1 0,0-1 1,-1 0-1,1 1 0,0-1 0,0 1 1,-1-1-1,1 1 0,0-1 1,-1 1-1,1-1 0,-1 1 0,1 0 1,0 0-29,-1-1 28,2 5 260,-2-2-202,0 1-41,0 0 1,-1 0-1,1 0 0,-1 0 0,0-1 0,0 1 0,0 0 0,0 0 0,0 0 0,-1-1 1,0 2-47,-13 21 268,-8 12-267,-8 8 337,-15 21-227,-65 71-18,64-86-154,14-16-947,-33 27 1009,64-61-122,0-1-1,-1 1 0,1-1 1,0 1-1,0-1 1,-1 0-1,1 0 0,-1 0 1,1 0-1,-1 0 123,-1 0-192,4-1 178,0 0 1,0 0-1,-1 0 1,1 0-1,0 0 1,0 0-1,0 0 1,0 0 0,0 0-1,0 0 1,0 1-1,0-1 1,0 0-1,0 0 1,0 0 0,0 0-1,0 0 1,0 0-1,0 0 1,-1 0-1,1 0 1,0-1-1,0 1 1,0 0 0,0 0-1,0 0 1,0 0-1,0 0 1,0 0-1,0 0 1,0 0 0,0 0-1,0 0 1,0 0-1,0 0 1,0 0-1,0 0 1,0 0-1,0 0 1,-1 0 0,1 0-1,0 0 1,0 0-1,0 0 1,0 0-1,0 0 1,0-1 0,0 1-1,0 0 1,0 0-1,0 0 1,0 0-1,0 0 1,0 0-1,0 0 1,0 0 0,0 0-1,0 0 1,0 0-1,0 0 1,0 0-1,0 0 1,0-1 0,0 1 13,0-6-304,0 0 0,0 0 1,0 0-1,1-5 304,0 8-177,-1 0 1,1 0-1,-1 0 1,1 0-1,0 0 1,0 1-1,0-1 0,0 0 1,1 0 176,3-8-238,-1-1 99,14-25-552,29-46 27,18-14 500,-55 82 170,6-5 89,85-89 117,-82 90 255,65-55 597,-82 72-1060,30-23 696,-27 21-512,0 1 0,0 0 0,1 0 0,-1 0 0,1 1 0,1-1-188,-6 3 31,-1 0 0,0 0 0,1 0 0,-1 0 0,0 0 0,1 0 0,-1 0 0,0 0 0,1 0 0,-1 0 0,0 0 0,1 1 0,-1-1 0,0 0 0,1 0 0,-1 0 0,0 1 0,0-1 0,1 0 0,-1 0 0,0 1 0,0-1 0,1 0 0,-1 0 0,0 1 0,0-1 0,0 0 0,0 1 0,1-1 0,-1 0 0,0 1-31,0 0 85,1 0-15,0 1 1,-1 0-1,1 0 0,-1 0 0,1 0 0,-1 0 0,0 0 0,1 0 0,-1 0 1,0 0-1,-1 0 0,1 0 0,0 0 0,-1 1-70,-8 25 234,7-21-183,1-3 40,-1 0 0,1 0 1,-1 0-1,1 0 0,-1 0 0,0-1 0,-2 3-91,-3 6 95,0 0-38,-19 27 233,-30 41-10,49-70-274,-1 0-1,-8 10-5,4-8 2,-26 29-1,0-4-401,-2-1 1,-2-2 399,35-28-374,-1-1 1,0 0 0,-7 3 373,6-3-194,8-4 51,0-1-1,-1 1 1,1 0-1,-1-1 1,1 1 0,0-1-1,-1 1 1,1-1-1,-1 0 1,1 1-1,-1-1 1,1 0 0,-1 0-1,0 0 144,-8 0-1437,-13 3-6036</inkml:trace>
  <inkml:trace contextRef="#ctx0" brushRef="#br0" timeOffset="957.551">499 278 8696,'60'-28'1913,"-13"12"-44,-46 15-1809,0 1-1,0 0 1,-1 0-1,1 0 1,0 0-1,0 0 1,0 1-1,0-1 1,0 0-1,-1 0 1,1 1-1,0-1 1,0 0-1,0 1 1,-1-1-1,1 0 1,0 1-1,-1-1 1,2 1-60,-1 0 75,0 4 265,-9 40 132,3-33-151,-32 55 127,7-17 231,-16 18-679,6-15-811,-26 24 811,37-48-231,17-20-534,-56 29-1684,6-5-5231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7T02:00:16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203 211 8160,'-24'-35'2557,"24"34"-2475,0 1-1,-1-1 1,1 0 0,0 1-1,-1-1 1,1 0-1,0 1 1,0-1 0,0 0-1,0 0 1,0 1 0,0-1-1,0 0 1,0 0-1,0 1 1,0-1 0,0 0-82,0-10 671,-2 3-323,0 1 0,-1-1 1,-2-5-349,4 13 9,1-1 0,-1 1 0,0-1 0,1 1 1,-1 0-1,0-1 0,1 1 0,-1 0 0,0 0 0,0 0 0,1 0 0,-1 0 0,0-1 1,0 1-1,1 1 0,-1-1 0,0 0 0,0 0 0,1 0 0,-1 0 0,0 0 1,1 1-1,-1-1 0,0 0 0,1 0 0,-1 1 0,0-1 0,1 1 0,-1-1 0,0 1 1,1-1-10,-2 2 8,-2 1-1,0 1 0,1 0 0,-1 0 0,1 1 0,0-1 1,0 1-1,0-1 0,-1 4-7,-29 58 56,23-44 86,1 1-1,-5 19-141,9-23 32,-3 5 70,1 1 1,2 1 0,0 2-103,2-14 30,1-2 61,0-1 0,1 1-1,0 0-90,0 4 42,-1 0-18,2-8 8,-1-1 0,1 0 1,0 0-1,1 6-32,0 5 93,1 0 1,0 0-1,5 12-93,-7-29 1,1 0 0,-1 0 0,1 0 0,-1 0 0,1 0 0,-1 0 0,1 0 0,0 0 0,0 0 0,-1 0 0,1-1 0,0 1 0,0 0 1,0 0-2,1-1-1,0 1 1,0-1 0,-1 0 0,1 1 0,0-1 0,0 0 0,0 0 0,0 0 0,0 0 0,0-1 0,-1 1 0,1-1 0,0 1 0,0-1 0,0 1 0,-1-1 0,1 0 0,0 0 0,0 0 0,-1 0-1,7-4-5,1-4-12,-1 0 1,0-1-1,0 0 1,1-4 17,26-42-125,-28 43 117,4-4-131,-1-1 0,-1 0 0,6-17 139,-10 22-59,3-6 34,36-92-319,-28 58 249,0-1 26,2-19 69,-16 62 122,-1 0 0,-1 1 0,0-1 0,-1 1 1,1-1-1,-3-7-122,2 14 39,0 1 0,0-1 1,0 1-1,0-1 0,0 1 1,-1 0-1,0 0 0,1-1 0,-1 1 1,0 0-1,-2-1-39,4 4 4,0 0-1,0 0 1,0 0-1,0 0 1,0 0 0,0-1-1,0 1 1,0 0 0,-1 0-1,1 0 1,0 0 0,0 0-1,0 0 1,0 0 0,0 0-1,0 0 1,-1 0 0,1 0-1,0 0 1,0 0 0,0 0-1,0 0 1,0 0 0,-1 0-1,1 0 1,0 0 0,0 0-1,0 0 1,0 0 0,0 0-1,0 0 1,-1 0 0,1 0-1,0 0 1,0 0-4,-6 2 43,-1 0-1,1 1 1,0-1 0,-3 3-43,2 1 61,-33 39 23,30-32-61,0 0 0,1 1-1,-5 11-22,7-12 16,-4 7 77,1-1 1,-7 21-94,11-26 14,4-7 11,-7 12 28,2 1-1,1-1 1,-3 13-53,7-25 8,-11 51 96,12-50-81,0 0 0,1 0 0,-1 0 0,1 0-1,1 0 1,1 9-23,-2-16 7,0 0 1,1 1-1,-1-1 0,1 0 0,-1 1 0,1-1 0,-1 0 1,1 1-1,0-1 0,0 0 0,0 0 0,0 0 0,0 1-7,0-2 1,-1 1 0,1-1-1,-1 0 1,1 1-1,-1-1 1,1 0 0,0 0-1,-1 1 1,1-1-1,-1 0 1,1 0-1,0 0 1,-1 0 0,1 0-1,-1 0 1,1 0-1,4-1 1,0 0-1,0 0 1,-1-1 0,1 1 0,-1-1 0,1 0-1,-1-1 0,-1 1-1,3-1-4,0 0 0,0-1 0,-1 1 0,0-1 0,1-1 0,1-2 5,1 0-9,7-6-38,0 0 1,-2-1 46,-2 3-14,-1 1-22,0 0 0,0 0 0,-1-2 0,2-3 36,0 0-51,1 0 14,16-21-18,-25 31 47,0 1-1,0-1 1,-1 0 0,0 0 0,1 0-1,-2 0 1,2-3 8,-3-5-1,0 13 4,0-1 1,0 0 0,0 1-1,0-1 1,0 0-1,0 1 1,0-1-1,0 0 1,-1 1-1,1-1 1,0 0 0,-1 1-1,1-1 1,0 1-1,-1-1 1,1 1-1,-1-1 1,1 1-1,-1-1 1,1 1 0,-1-1-1,1 1 1,-1-1-4,0 1 3,1 0 1,-1 0 0,0 0 0,1 0 0,-1 0 0,0 0-1,1 0 1,-1 0 0,0 0 0,1 0 0,-1 0-1,0 0 1,1 1 0,-1-1 0,0 0 0,1 1-1,-1-1 1,1 0 0,-1 1-4,-3 1 14,1 1 0,-1 0 0,1 0 0,-1 0 0,-2 4-14,0 0 5,4-5-1,0 1-1,-1-1 1,1 1 0,1 0-1,-1 0 1,0 0-1,0 1-3,-32 60 27,26-47-17,1 1-1,0-1 1,-3 17-10,6-19 2,-14 47 11,6-12-12,-1 21-15,12-66-10,1-1 1,-1 1-1,1-1 1,0 1-1,0-1 0,1 1 1,0 4 23,0-2-43,-1-6 21,0-1 1,0 1-1,0 0 1,1 0 0,-1 0-1,0 0 1,0 0-1,1 0 1,-1-1-1,0 1 1,1 0-1,-1 0 1,1-1-1,-1 1 1,1 0-1,0 0 1,-1-1-1,1 1 1,0-1 0,-1 1-1,1-1 1,0 1-1,0-1 1,-1 1-1,2-1 22,-2 1-6,0-1 1,0 0 0,0 0 0,0 0 0,0 0 0,1 0 0,-1 0 0,0 0 0,0 0 0,0 0 0,0 0 0,0 0 0,0 0 0,0 0 0,1 0 0,-1 0-1,0 0 1,0 0 0,0 0 0,0 0 0,0 0 0,0 0 0,0 0 0,1 0 0,-1 0 0,0 0 0,0 0 0,0 0 0,0 0 0,0-1 0,0 1 0,0 0 0,0 0 0,0 0 0,0 0 0,1 0 0,-1 0 0,0 0 5,4-3-112,0 0 64,-1 1 0,0-1 0,0 0 1,0 0-1,0 0 0,0 0 0,-1-1 0,3-2 48,33-52-308,26-48-295,-61 100 561,48-90-172,-31 50-111,-14 30 277,13-33 11,-16 41-11,2-5 153,0 0 0,-1 0 0,-1 0-1,0 0 1,0 0 0,-1-7-105,-2 20 8,0 0 1,0 0 0,0 0-1,0-1 1,0 1-1,0 0 1,0 0-1,0 0 1,-1 0-1,1-1 1,0 1-1,0 0 1,0 0-1,0 0 1,0 0 0,0-1-1,-1 1 1,1 0-1,0 0 1,0 0-1,0 0 1,-1 0-1,1 0 1,0 0-1,0 0 1,0-1-1,0 1 1,-1 0 0,1 0-1,0 0 1,0 0-1,-1 0 1,1 0-1,0 0 1,0 0-1,0 0-8,-8 1 53,8-1-40,-4 2 40,1-1-1,-1 1 1,1 0-1,0 0 1,-1 0 0,1 0-1,0 1 1,0-1-1,0 1 1,1 0-1,-1 0 1,0 1-53,-6 4 42,5-3 1,0-1-1,0 1 1,0 0 0,1 0 0,-1 1-43,-46 70 260,34-51 46,-3 5-73,2 0 0,-5 14-233,-5 16 264,-7 29-264,30-76 4,-6 23-8,8-24-95,0 0 0,1 0 0,0 1 0,0-1 0,1 0 1,1 1 98,-1-13-5,0 1 1,0-1 0,0 0 0,0 0 0,0 0 0,0 0 0,0 0 0,0 0 0,0 0 0,0 0 0,0 0 0,0 0-1,0 0 1,0 1 0,0-1 0,0 0 0,0 0 0,0 0 0,1 0 0,-1 0 0,0 0 0,0 0 0,0 0 0,0 0-1,0 0 1,0 0 0,0 0 0,0 0 0,0 0 0,0 0 0,0 0 0,0 0 0,0 0 0,1 1 0,-1-1 0,0 0-1,0 0 1,0 0 0,0 0 0,0 0 0,0 0 0,0 0 0,0 0 0,0 0 0,0-1 0,0 1 0,1 0 0,-1 0-1,0 0 6,4 0-53,0-1 1,-1 0-1,1 0 1,0 0 0,0-1-1,-1 0 1,1 1 0,-1-1-1,1 0 1,-1-1 0,3-1 51,32-29-264,-35 31 287,21-20-380,20-25 357,-23 23-189,48-52-37,-34 34 220,-24 27 6,0 1-1,19-28-6,53-104 264,-81 142-244,9-17 296,-11 20-289,1 0 1,-1 0-1,0 0 1,1 0 0,-1 0-1,0 1 1,0-1-1,0 0 1,0 0 0,0 0-1,0 0 1,0 0-1,0 0 1,0 0 0,0 0-1,-1 1 1,1-1-1,0 0 1,-1 0-1,1 0 1,0 0 0,-1 1-1,1-1 1,-1 0-21,-2 1 87,-1 1-57,0 1 1,0 0 0,0 0-1,1 0 1,-1 1 0,1-1-1,-1 1 1,1 0 0,0 0 0,0 0-31,-26 31 179,26-32-199,-11 17 79,1 1-1,-2 2-58,6-7 22,-2 2 57,1 1-1,1 0 1,-2 6-79,3-6 10,1-3 5,0 1-1,0-1 0,2 1 0,-4 15-14,4-11 13,1-7-14,1 0 0,1 0 0,0 1 0,1-1 0,0 1 0,1-1 0,1 5 1,-1-16-13,1-1 0,-1 1 0,1-1 0,-1 0-1,1 1 1,-1-1 0,1 0 0,0 1 0,0-1 0,-1 0 0,1 0-1,0 1 1,0-1 0,0 0 0,1 0 0,-1 0 0,0 0 0,0-1-1,1 2 14,-1-2-11,-1 0 5,0 0-1,0 0 1,0 0 0,1 1 0,-1-1 0,0 0 0,0 0-1,0 0 1,1 0 0,-1 0 0,0 0 0,0 0-1,0 0 1,1 0 0,-1 0 0,0 0 0,0 0-1,0 0 1,1 0 0,-1 0 0,0 0 0,0 0-1,0 0 1,0 0 0,1 0 0,-1-1 0,0 1 0,0 0 6,9-3-87,-1 0 1,0-1 0,7-4 86,-7 0-253,37-47-69,-35 43 277,-2 0-1,0-1 1,-1 0-1,2-5 46,13-23-119,-2 4 31,1-4 71,-13 25 57,0 1 122,-1 0 0,-1 0 0,0-1 0,0-4-162,-6 10 626,0 10-614,0 0 0,0 0 0,0 0 0,0 0 1,0 0-1,0 0 0,-1-1 0,1 1 0,0 0 0,0 0 1,0 0-1,0 0 0,0 0 0,-1 0 0,1 0 0,0 0 1,0 0-1,0 0 0,0 0 0,-1 0 0,1 0 1,0 0-1,0 0 0,0 0 0,0 0 0,-1 0 0,1 0 1,0 0-1,0 0 0,0 0 0,0 0-12,-14 9 258,8-5-221,-13 14 122,-95 97 322,94-96-410,2 1 0,-14 17-71,25-28 15,-14 16 12,-1 3-22,-18 30-579,52-62-46,-7 1 562,14-12-368,35-38-35,-23 18 76,-20 22 330,27-34 11,39-53 85,-2 4 710,-64 79 240,-49 62-623,-18 25-278,8-11 10,4-2-90,41-53-10,-87 121-518,14-8-142,63-98-73,2-6-129,-2 1 0,0-2 0,-5 5 862,-34 32-8526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7T02:00:14.0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317 165 11032,'1'-5'-57,"-1"3"259,1 0 0,-1 0 1,0 0-1,0 0 0,0 0 0,0 0 0,0 0 0,0 0-202,0 1 131,-1 0 0,1 0-1,0 0 1,-1 0 0,1 1-1,-1-1 1,1 0 0,-1 0 0,1 1-1,-1-1 1,0 0 0,1 1-1,-1-1 1,0 1 0,0-1-1,1 1 1,-1-1 0,0 1 0,0-1-1,0 1-130,-2-2 278,-4-1 302,-13 2-277,16 1-302,-15 1-1,15 0-38,0 0 0,1 0 0,-1 0 0,0 1 1,1-1-1,-1 1 0,1 0 0,-1 0 0,1 0 1,-3 3 37,-1 1-130,0 0 0,1 1 0,-2 2 130,3-2 72,0 0 0,1 0 0,0 0 0,0 1 0,1 0 0,0-1 0,-1 6-72,1-5 152,-6 19 502,-4 18-654,-1 32 807,13-60-627,0 0 0,1 0 0,2 14-180,-2-30-3,1 13 83,1 0 1,0 0-1,1 0 0,1 0-80,-2-8 14,2 1 0,-1-1 0,1 0 0,-1 1-1,2-2 1,0 2-14,-1-5 15,-1-1-13,0-1 1,0 0 0,0 0-1,0-1 1,-1 1 0,1 0-1,0-1 1,0 0 0,-1 0-1,1 0 1,0 0-1,-1 0 1,1 0 0,1-2-3,2 0 2,-1-1 1,0 0-1,0-1 1,0 1-1,0-1 1,-1 0-1,2-3-2,15-19 7,4-11-6,2-4-1,2-5 0,35-59-6,-42 70 4,2-4 2,-3 7 0,-5 7 2,6-11 6,-15 27-3,-4 5-3,-6 8-3,-2 4-1,-1-1-1,1 1 1,-1-1-1,-6 5 3,-8 8-12,-3 3-3,-7 7 12,-28 31-3,48-49-12,1-1 0,-1 2 0,2-1 0,-5 10 18,4-8-6,-3 4-18,4-5 10,0 0 1,1 0-1,0 0 1,1 1-1,-3 9 14,-11 32-246,-5 26 246,22-67-16,-5 25-106,4-12-222,2 1 0,0 25 344,3-50-18,-1 0-1,0-1 0,1 1 1,-1 0-1,1 0 0,-1-1 1,1 1-1,0 0 0,0-1 1,0 1-1,0-1 0,0 1 1,0-1-1,1 1 19,-1 0-17,3 0-57,0-2 55,-1-1 0,1 1 0,-1-1 0,1 0 0,-1 0 0,0-1 0,1 1 0,-1 0-1,0-1 1,3-2 19,26-19-89,-30 21 93,5-4-24,0-1 0,-1 1 0,1-2 0,-2 1-1,1 0 1,3-8 20,-2 5-8,25-33-38,8-14 25,-15 19 8,5-10 12,28-52 41,-43 75 1,-1 0 0,7-22-41,-11 13 6,-5 19-2,-3 10-2,-1 0 1,0 0-1,0 0 1,0 0-1,0 0 0,-1 0 1,1 0-1,-1 0 0,-1-1 1,1 1-3,-4-8 2,4 12-2,-1 1 0,1-1 0,0 1 0,0 0 0,-1-1 0,1 1 0,-1 0 0,1-1 0,0 1 0,-1 0 0,1 0 0,-1-1 0,1 1 0,-1 0 0,1 0 0,0 0 0,-1 0 0,1 0 0,-1-1 0,0 1 0,0 0 0,0 0 0,0 0 0,0 0 0,0 0 0,0 0 0,0 1 0,0-1 0,0 0 0,0 0 0,0 1 0,0-1 0,-5 3 0,1 1 0,0-1-1,0 1 1,0 0-1,0 0 1,0 1-1,0 0 1,-29 35-15,25-30 4,6-6-7,-1 0-1,1 1 1,-1-1-1,1 1 1,0 0 0,0 1 18,-4 8-17,-3 1 8,4-6-16,0 1 0,1 0 0,-1 2 25,-20 46-123,-9 35 123,29-77-4,3-6-4,0 0 0,0 1 0,0 5 8,-5 27-20,-1 6 16,5-8 4,2-8 0,2-27-1,1 1 1,0-1 0,0 1 0,1-1-1,0 0 1,1 2 0,-3-6 0,1 0-1,0-1 1,0 1 0,1 0-1,-1-1 1,0 1-1,0-1 1,1 0 0,-1 1-1,1-1 1,-1 0-1,1 0 1,0 0 0,-1 0-1,1 0 1,0 0-1,0 0 1,1 0-1,4 0-5,3-2 2,0 0 1,0-1 0,7-2 3,-7 0-6,3-5 2,-1 0 1,-1 0-1,1-2 1,7-8 3,33-41-4,-43 49 1,-1 1 0,4-8 3,-3 4 0,23-36 0,-26 40 0,11-18 8,-2-1 1,10-24-9,39-111 139,-62 159-115,0 0 1,-1 0-1,1 0 1,-1 0-1,0 0 1,0 0-1,-1 0 1,1 0-1,-1 0 1,0 0-1,-1 0 1,1 0-1,-1 0 1,0 0-1,-1-2-24,2 6 10,0 1 0,-1-1-1,1 0 1,0 1-1,-1-1 1,1 0-1,-1 1 1,1-1 0,-1 1-1,1-1 1,-1 1-1,1-1 1,-1 1-1,1-1 1,-1 1 0,0 0-1,1-1 1,-1 1-1,0 0-9,-2-2 25,-8-4-5,5 5-27,-33 12-14,30-6-44,-41 35-22,39-29 52,0 0 0,1 0 0,1 1 1,-5 6 34,5-6-22,-14 20-221,-6 12 243,16-24-17,2-3-36,-34 70-23,37-69 16,-9 36-232,-9 43 292,17-46-284,7-36 171,0 0 0,1 1 1,0-1-1,2 15 113,-1-30-4,0 0 0,0 0 1,0 0-1,0 1 0,0-1 1,0 0-1,0 0 0,0 0 1,0 0-1,0 0 0,0 0 0,0 0 1,0 1-1,0-1 0,0 0 1,0 0-1,0 0 0,1 0 0,-1 0 1,0 0-1,0 0 0,0 0 1,0 1-1,0-1 0,0 0 1,0 0-1,0 0 0,0 0 0,1 0 1,-1 0-1,0 0 0,0 0 1,0 0-1,0 0 0,0 0 1,1 0 3,1 0-14,0 1 1,0-1-1,1 0 1,-1 0 0,0 0-1,1 0 1,-1-1 0,0 1-1,0-1 1,1 1 0,-1-1-1,0 0 1,0 0 0,0 0-1,0 0 1,0 0 0,0 0-1,0-1 1,1 0 13,6-5-16,0 0 0,-1 0 0,1-2 16,-9 9 0,11-12-14,0 0-1,-1-1 1,0 0-1,-1-2 15,0 3-4,6-10-16,-1-1 0,9-21 20,-16 31 5,41-89 109,-39 81-81,1-3 147,40-120 65,-41 115-98,-3 5-75,12-40 65,-3-4-137,-4 4 49,-11 62-40,0-1 0,0 0 0,0 1 0,0-1-1,-1 1 1,1-1 0,0 0 0,-1 1 0,0-1 0,0 1-1,0-1 1,0 1 0,0 0 0,-2-3-9,2 2 6,-4-1 15,0 2-16,0 0 1,-1 1 0,1-1-1,0 1 1,-1 1-1,0-1-5,-4 3 14,-18 8-1,16-4-12,1 0 1,-5 3-2,-11 11-1,1 0 0,-3 6 1,13-11-6,-61 74-5,60-67-1,-75 112-4,74-106-17,-52 115-11,59-116 25,5-12 12,-13 36-18,-5 24 25,23-71 17,-12 43-99,12-38 38,-1-1 0,1 0 1,0 1-1,1-1 0,0 2 44,0-8-11,0 0 0,0 0 0,1-1 1,-1 1-1,1 0 0,-1 0 0,1-1 0,0 1 1,0 0-1,0-1 0,0 2 11,0-2-13,0 0 4,-1-1 0,1 0 1,-1 1-1,1-1 0,-1 0 1,1 0-1,-1 1 0,1-1 0,-1 0 1,1 0-1,-1 0 0,1 1 0,0-1 1,-1 0-1,1 0 0,-1 0 1,1 0-1,0 0 0,-1 0 0,1-1 1,-1 1-1,1 0 0,0 0 9,0 0-19,14-4-8,-8 0 2,11-13 4,4-10 17,0-7 4,1-9 1,-19 35 4,7-15 14,-1 0 1,-1 0 0,1-9-20,5-23 289,8-52-289,-21 90 16,0 3 19,0 0 1,-1-7-36,-1-6 101,-2-22-101,1 37 27,0-1-1,-1 0 0,-1 1 1,0 0-1,-3-6-26,2 10 54,-1 2-36,0 1 1,-1 0 0,1 0-1,-6-3-18,4 5 54,-1 3-37,-1 0 0,1 0 0,0 1 0,-5 0-17,4 3 21,-3 4-11,1 0 0,0 1 0,0 1 0,1 0 0,0 0 0,-3 6-10,5-6 2,-15 23 8,3 0 2,-2 10-9,0 2-3,3 2 0,3-1 0,4-5 0,-10 47-226,22-88 221,0 0 0,0 0 0,0 0 0,0 0 0,0 0 0,0 0 0,0 0 0,0 0 1,0 0-1,0 0 0,0 0 0,0 0 0,0 0 0,0 0 0,0 0 0,0 0 0,0 0 0,0 0 0,1 0 0,-1 0 0,0 0 0,0 0 0,0 0 0,0 0 0,0 0 0,0 0 0,0 0 0,0 0 0,0 0 0,0 0 0,0 0 0,0 0 0,0 0 0,0 0 0,0 0 0,0 0 1,0 0-1,0 0 0,0 0 0,0 0 0,0 0 0,0 0 0,0 0 0,0 0 0,0 0 0,0 0 0,0 0 0,0 1 0,0-1 0,0 0 0,0 0 0,0 0 0,0 0 0,0 0 0,0 0 5,3-3-53,5-9-47,0-1 1,-1 0 0,-1 0 0,0 0 0,0-1 0,-2-1 99,6-9-173,13-35-203,12-34-12,-27 68 63,0 0 1,3-23 324,-5 21-58,0 2 42,-1 5 22,0-1-1,-1 1 0,-2-1 0,1-4-5,-3 24 9,0 1 0,0 0 1,0 0-1,0-1 0,0 1 0,0 0 0,0 0 0,0-1 0,0 1 0,0 0 0,0 0 0,0-1 0,0 1 0,0 0 0,-1 0 1,1-1-1,0 1 0,0 0 0,0 0 0,0 0 0,0-1 0,0 1 0,-1 0 0,1 0 0,0 0 0,0-1 0,0 1 0,-1 0 1,1 0-1,0 0 0,0 0 0,0 0 0,-1 0 0,1-1 0,0 1 0,0 0 0,-1 0 0,1 0 0,0 0 0,0 0 0,-1 0-8,1 0 25,-1 1 0,0-1 0,0 0 0,1 1 0,-1-1 1,0 1-1,1-1 0,-1 1 0,0-1 0,1 1 0,-1-1 1,1 1-1,-1-1 0,1 1 0,-1 0 0,1-1 1,-1 2-27,-60 97 645,52-82-526,0-1 0,-4 12-119,6-13 29,1 0 59,0 0 1,0 0 0,-1 11-89,2-9 26,0-1 45,0 0 0,1 1 0,0 12-71,0-3 16,0 9-31,0 28 15,4-62-7,0 0 1,0 0-1,0 0 0,1 0 0,-1-1 0,0 1 0,0 0 1,0 0-1,1 0 0,-1-1 0,0 1 0,1 0 0,-1 0 1,1-1-1,-1 1 0,1 0 0,-1-1 0,1 1 1,-1 0-1,1-1 0,0 1 0,0-1 7,-1 1-2,3-2-64,2-1 44,-1 0 0,0-1 0,0 0 0,0 0 0,0 0 0,0-1 0,0 0 1,2-3 21,7-8-61,-1-2 1,-1 0 60,34-52-70,22-37 4,21-43 40,-83 140 209,-9 20 468,-1 7-395,-4 17 97,-18 81 339,15-64-578,8-33-80,-2 8-30,1-1 0,1 1 0,1 0 0,2 1-4,1 3-95,0-31 73,0 1 0,0 0 0,0-1 0,0 1 0,0-1 0,0 1 0,1-1 1,-1 1-1,0 0 0,0-1 0,1 1 0,-1-1 0,0 1 0,1-1 0,-1 1 0,1-1 22,-1 0-9,0 1 0,0-1 0,0 0-1,1 0 1,-1 0 0,0 0 0,0 0 0,1 0 0,-1 1 0,0-1 0,0 0 0,1 0-1,-1 0 1,0 0 0,0 0 0,1 0 0,-1 0 0,0 0 0,0 0 0,1 0 0,-1 0-1,0 0 1,0 0 0,1-1 0,-1 1 0,0 0 0,0 0 0,1 0 0,-1 0 0,0 0-1,0 0 1,1-1 0,-1 1 0,0 0 0,0 0 0,0 0 0,0-1 0,1 1-1,-1 0 10,1-1-32,4-5-56,0 0 1,0-1-1,0 1 0,-1-1 1,0 0-1,1-2 88,32-58-301,-26 47 73,-1-1 0,1-4 228,7-17-131,-3 7 44,21-45 35,-36 80 55,0-1 0,1 1 0,-1-1 0,0 1 0,0-1 0,1 1 0,-1 0 0,0-1 0,1 1 0,-1 0-1,0-1 1,1 1 0,-1 0 0,0-1 0,1 1 0,-1 0 0,1-1 0,-1 1-3,1 0 10,-1 1 1,0-1-1,0 0 0,1 0 1,-1 1-1,0-1 0,0 0 1,0 1-1,0-1 0,1 0 1,-1 0-1,0 1 0,0-1 1,0 0-1,0 1 0,0-1 1,0 0-1,0 1 0,0-1 1,0 0-1,0 1 0,0-1 1,0 0-1,0 1 0,0-1 1,0 0-1,-1 1 0,1-1 1,0 0-1,0 1-10,-7 30 258,-3 5-76,-9 46-39,2-21-248,9-34-902,-2 15 1007,-5 44-2520,2-8-5400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6</cp:revision>
  <dcterms:created xsi:type="dcterms:W3CDTF">2019-11-27T01:54:00Z</dcterms:created>
  <dcterms:modified xsi:type="dcterms:W3CDTF">2019-11-27T02:01:00Z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