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3D4E1" w14:textId="72F2E9EA" w:rsidR="00A9204E" w:rsidRDefault="002D6D7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3ACB50" wp14:editId="4E000995">
                <wp:simplePos x="0" y="0"/>
                <wp:positionH relativeFrom="column">
                  <wp:posOffset>26670</wp:posOffset>
                </wp:positionH>
                <wp:positionV relativeFrom="paragraph">
                  <wp:posOffset>1303020</wp:posOffset>
                </wp:positionV>
                <wp:extent cx="220980" cy="415290"/>
                <wp:effectExtent l="38100" t="0" r="2667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415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693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.1pt;margin-top:102.6pt;width:17.4pt;height:32.7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C8F96D" wp14:editId="200147F6">
                <wp:simplePos x="0" y="0"/>
                <wp:positionH relativeFrom="column">
                  <wp:posOffset>1002030</wp:posOffset>
                </wp:positionH>
                <wp:positionV relativeFrom="paragraph">
                  <wp:posOffset>1287780</wp:posOffset>
                </wp:positionV>
                <wp:extent cx="83820" cy="434340"/>
                <wp:effectExtent l="0" t="0" r="68580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D5CB4" id="Straight Arrow Connector 23" o:spid="_x0000_s1026" type="#_x0000_t32" style="position:absolute;margin-left:78.9pt;margin-top:101.4pt;width:6.6pt;height:34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3522C0" wp14:editId="168586FB">
                <wp:simplePos x="0" y="0"/>
                <wp:positionH relativeFrom="column">
                  <wp:posOffset>1398270</wp:posOffset>
                </wp:positionH>
                <wp:positionV relativeFrom="paragraph">
                  <wp:posOffset>1070610</wp:posOffset>
                </wp:positionV>
                <wp:extent cx="723900" cy="689610"/>
                <wp:effectExtent l="0" t="0" r="5715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689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0545F" id="Straight Arrow Connector 15" o:spid="_x0000_s1026" type="#_x0000_t32" style="position:absolute;margin-left:110.1pt;margin-top:84.3pt;width:57pt;height:54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DB061D" wp14:editId="705BD1B7">
                <wp:simplePos x="0" y="0"/>
                <wp:positionH relativeFrom="column">
                  <wp:posOffset>373380</wp:posOffset>
                </wp:positionH>
                <wp:positionV relativeFrom="paragraph">
                  <wp:posOffset>1859280</wp:posOffset>
                </wp:positionV>
                <wp:extent cx="1120140" cy="567690"/>
                <wp:effectExtent l="0" t="0" r="2286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71A67" w14:textId="6FE34DF9" w:rsidR="00B409AA" w:rsidRDefault="008429BE" w:rsidP="00B409AA">
                            <w:pPr>
                              <w:jc w:val="center"/>
                            </w:pPr>
                            <w:r>
                              <w:t>1100-GET-MONTH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B061D" id="Rectangle 8" o:spid="_x0000_s1026" style="position:absolute;margin-left:29.4pt;margin-top:146.4pt;width:88.2pt;height:44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" fillcolor="#5b9bd5 [3204]" strokecolor="#1f4d78 [1604]" strokeweight="1pt">
                <v:textbox>
                  <w:txbxContent>
                    <w:p w14:paraId="71F71A67" w14:textId="6FE34DF9" w:rsidR="00B409AA" w:rsidRDefault="008429BE" w:rsidP="00B409AA">
                      <w:pPr>
                        <w:jc w:val="center"/>
                      </w:pPr>
                      <w:r>
                        <w:t>1100-GET-MONTH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15B13D" wp14:editId="5784500A">
                <wp:simplePos x="0" y="0"/>
                <wp:positionH relativeFrom="column">
                  <wp:posOffset>1588770</wp:posOffset>
                </wp:positionH>
                <wp:positionV relativeFrom="paragraph">
                  <wp:posOffset>1844040</wp:posOffset>
                </wp:positionV>
                <wp:extent cx="1120140" cy="567690"/>
                <wp:effectExtent l="0" t="0" r="2286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E5829" w14:textId="77777777" w:rsidR="00B409AA" w:rsidRDefault="00B409AA" w:rsidP="00B409AA">
                            <w:pPr>
                              <w:jc w:val="center"/>
                            </w:pPr>
                            <w:r>
                              <w:t>9000-READ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15B13D" id="Rectangle 9" o:spid="_x0000_s1027" style="position:absolute;margin-left:125.1pt;margin-top:145.2pt;width:88.2pt;height:44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" fillcolor="#5b9bd5 [3204]" strokecolor="#1f4d78 [1604]" strokeweight="1pt">
                <v:textbox>
                  <w:txbxContent>
                    <w:p w14:paraId="7D0E5829" w14:textId="77777777" w:rsidR="00B409AA" w:rsidRDefault="00B409AA" w:rsidP="00B409AA">
                      <w:pPr>
                        <w:jc w:val="center"/>
                      </w:pPr>
                      <w:r>
                        <w:t>9000-READ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E7CC45" wp14:editId="330A7E33">
                <wp:simplePos x="0" y="0"/>
                <wp:positionH relativeFrom="column">
                  <wp:posOffset>-891540</wp:posOffset>
                </wp:positionH>
                <wp:positionV relativeFrom="paragraph">
                  <wp:posOffset>1893570</wp:posOffset>
                </wp:positionV>
                <wp:extent cx="1120140" cy="567690"/>
                <wp:effectExtent l="0" t="0" r="2286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B706F" w14:textId="77777777" w:rsidR="002D6D77" w:rsidRDefault="002D6D77" w:rsidP="002D6D77">
                            <w:pPr>
                              <w:jc w:val="center"/>
                            </w:pPr>
                            <w:r>
                              <w:t>9900-HEADINGS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E7CC45" id="Rectangle 22" o:spid="_x0000_s1028" style="position:absolute;margin-left:-70.2pt;margin-top:149.1pt;width:88.2pt;height:44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" fillcolor="#5b9bd5 [3204]" strokecolor="#1f4d78 [1604]" strokeweight="1pt">
                <v:textbox>
                  <w:txbxContent>
                    <w:p w14:paraId="0FAB706F" w14:textId="77777777" w:rsidR="002D6D77" w:rsidRDefault="002D6D77" w:rsidP="002D6D77">
                      <w:pPr>
                        <w:jc w:val="center"/>
                      </w:pPr>
                      <w:r>
                        <w:t>9900-HEADINGS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8806AE" wp14:editId="74FFB685">
                <wp:simplePos x="0" y="0"/>
                <wp:positionH relativeFrom="column">
                  <wp:posOffset>3672840</wp:posOffset>
                </wp:positionH>
                <wp:positionV relativeFrom="paragraph">
                  <wp:posOffset>933450</wp:posOffset>
                </wp:positionV>
                <wp:extent cx="354330" cy="777240"/>
                <wp:effectExtent l="38100" t="0" r="26670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33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755E0" id="Straight Arrow Connector 16" o:spid="_x0000_s1026" type="#_x0000_t32" style="position:absolute;margin-left:289.2pt;margin-top:73.5pt;width:27.9pt;height:61.2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852973" wp14:editId="26BEB1EB">
                <wp:simplePos x="0" y="0"/>
                <wp:positionH relativeFrom="column">
                  <wp:posOffset>3040380</wp:posOffset>
                </wp:positionH>
                <wp:positionV relativeFrom="paragraph">
                  <wp:posOffset>1828800</wp:posOffset>
                </wp:positionV>
                <wp:extent cx="1120140" cy="567690"/>
                <wp:effectExtent l="0" t="0" r="2286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E55F8" w14:textId="77777777" w:rsidR="00B409AA" w:rsidRDefault="00B409AA" w:rsidP="00B409AA">
                            <w:pPr>
                              <w:jc w:val="center"/>
                            </w:pPr>
                            <w:r>
                              <w:t>2100-CALCS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852973" id="Rectangle 10" o:spid="_x0000_s1029" style="position:absolute;margin-left:239.4pt;margin-top:2in;width:88.2pt;height:44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" fillcolor="#5b9bd5 [3204]" strokecolor="#1f4d78 [1604]" strokeweight="1pt">
                <v:textbox>
                  <w:txbxContent>
                    <w:p w14:paraId="354E55F8" w14:textId="77777777" w:rsidR="00B409AA" w:rsidRDefault="00B409AA" w:rsidP="00B409AA">
                      <w:pPr>
                        <w:jc w:val="center"/>
                      </w:pPr>
                      <w:r>
                        <w:t>2100-CALCS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1A2996" wp14:editId="2E9C1BA3">
                <wp:simplePos x="0" y="0"/>
                <wp:positionH relativeFrom="column">
                  <wp:posOffset>4423410</wp:posOffset>
                </wp:positionH>
                <wp:positionV relativeFrom="paragraph">
                  <wp:posOffset>1824990</wp:posOffset>
                </wp:positionV>
                <wp:extent cx="1154430" cy="594360"/>
                <wp:effectExtent l="0" t="0" r="2667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E2CE0" w14:textId="77777777" w:rsidR="00B409AA" w:rsidRDefault="00B409AA" w:rsidP="00B409AA">
                            <w:pPr>
                              <w:jc w:val="center"/>
                            </w:pPr>
                            <w:r>
                              <w:t>2200-OUTPUT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A2996" id="Rectangle 11" o:spid="_x0000_s1030" style="position:absolute;margin-left:348.3pt;margin-top:143.7pt;width:90.9pt;height:4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" fillcolor="#5b9bd5 [3204]" strokecolor="#1f4d78 [1604]" strokeweight="1pt">
                <v:textbox>
                  <w:txbxContent>
                    <w:p w14:paraId="011E2CE0" w14:textId="77777777" w:rsidR="00B409AA" w:rsidRDefault="00B409AA" w:rsidP="00B409AA">
                      <w:pPr>
                        <w:jc w:val="center"/>
                      </w:pPr>
                      <w:r>
                        <w:t>2200-OUTPUT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D1A813" wp14:editId="05A8CF68">
                <wp:simplePos x="0" y="0"/>
                <wp:positionH relativeFrom="column">
                  <wp:posOffset>5810250</wp:posOffset>
                </wp:positionH>
                <wp:positionV relativeFrom="paragraph">
                  <wp:posOffset>1805940</wp:posOffset>
                </wp:positionV>
                <wp:extent cx="1120140" cy="567690"/>
                <wp:effectExtent l="0" t="0" r="2286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B3931" w14:textId="77777777" w:rsidR="00B409AA" w:rsidRDefault="00B409AA" w:rsidP="00B409AA">
                            <w:pPr>
                              <w:jc w:val="center"/>
                            </w:pPr>
                            <w:r>
                              <w:t>9000-READ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D1A813" id="Rectangle 12" o:spid="_x0000_s1031" style="position:absolute;margin-left:457.5pt;margin-top:142.2pt;width:88.2pt;height:44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" fillcolor="#5b9bd5 [3204]" strokecolor="#1f4d78 [1604]" strokeweight="1pt">
                <v:textbox>
                  <w:txbxContent>
                    <w:p w14:paraId="51CB3931" w14:textId="77777777" w:rsidR="00B409AA" w:rsidRDefault="00B409AA" w:rsidP="00B409AA">
                      <w:pPr>
                        <w:jc w:val="center"/>
                      </w:pPr>
                      <w:r>
                        <w:t>9000-READ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2A95BB" wp14:editId="1714FD25">
                <wp:simplePos x="0" y="0"/>
                <wp:positionH relativeFrom="column">
                  <wp:posOffset>4621530</wp:posOffset>
                </wp:positionH>
                <wp:positionV relativeFrom="paragraph">
                  <wp:posOffset>2503170</wp:posOffset>
                </wp:positionV>
                <wp:extent cx="45719" cy="270510"/>
                <wp:effectExtent l="57150" t="0" r="50165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BBA6E" id="Straight Arrow Connector 21" o:spid="_x0000_s1026" type="#_x0000_t32" style="position:absolute;margin-left:363.9pt;margin-top:197.1pt;width:3.6pt;height:21.3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AB15DD" wp14:editId="23418990">
                <wp:simplePos x="0" y="0"/>
                <wp:positionH relativeFrom="column">
                  <wp:posOffset>4072890</wp:posOffset>
                </wp:positionH>
                <wp:positionV relativeFrom="paragraph">
                  <wp:posOffset>2922270</wp:posOffset>
                </wp:positionV>
                <wp:extent cx="1120140" cy="567690"/>
                <wp:effectExtent l="0" t="0" r="2286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969BF" w14:textId="77777777" w:rsidR="00B409AA" w:rsidRDefault="00B409AA" w:rsidP="00B409AA">
                            <w:pPr>
                              <w:jc w:val="center"/>
                            </w:pPr>
                            <w:r>
                              <w:t>9900-HEADINGS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B15DD" id="Rectangle 20" o:spid="_x0000_s1032" style="position:absolute;margin-left:320.7pt;margin-top:230.1pt;width:88.2pt;height:44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" fillcolor="#5b9bd5 [3204]" strokecolor="#1f4d78 [1604]" strokeweight="1pt">
                <v:textbox>
                  <w:txbxContent>
                    <w:p w14:paraId="335969BF" w14:textId="77777777" w:rsidR="00B409AA" w:rsidRDefault="00B409AA" w:rsidP="00B409AA">
                      <w:pPr>
                        <w:jc w:val="center"/>
                      </w:pPr>
                      <w:r>
                        <w:t>9900-HEADINGS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E6A70E" wp14:editId="4BE21012">
                <wp:simplePos x="0" y="0"/>
                <wp:positionH relativeFrom="column">
                  <wp:posOffset>4676775</wp:posOffset>
                </wp:positionH>
                <wp:positionV relativeFrom="paragraph">
                  <wp:posOffset>1192530</wp:posOffset>
                </wp:positionV>
                <wp:extent cx="45719" cy="544830"/>
                <wp:effectExtent l="38100" t="0" r="50165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4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0ABBD" id="Straight Arrow Connector 17" o:spid="_x0000_s1026" type="#_x0000_t32" style="position:absolute;margin-left:368.25pt;margin-top:93.9pt;width:3.6pt;height:42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004C09" wp14:editId="0491D487">
                <wp:simplePos x="0" y="0"/>
                <wp:positionH relativeFrom="column">
                  <wp:posOffset>5414010</wp:posOffset>
                </wp:positionH>
                <wp:positionV relativeFrom="paragraph">
                  <wp:posOffset>1070610</wp:posOffset>
                </wp:positionV>
                <wp:extent cx="449580" cy="594360"/>
                <wp:effectExtent l="0" t="0" r="8382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D9D1A" id="Straight Arrow Connector 18" o:spid="_x0000_s1026" type="#_x0000_t32" style="position:absolute;margin-left:426.3pt;margin-top:84.3pt;width:35.4pt;height:46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7D9B2D" wp14:editId="1E0C96BE">
                <wp:simplePos x="0" y="0"/>
                <wp:positionH relativeFrom="column">
                  <wp:posOffset>4632325</wp:posOffset>
                </wp:positionH>
                <wp:positionV relativeFrom="paragraph">
                  <wp:posOffset>182880</wp:posOffset>
                </wp:positionV>
                <wp:extent cx="45719" cy="304800"/>
                <wp:effectExtent l="38100" t="0" r="6921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203CE" id="Straight Arrow Connector 6" o:spid="_x0000_s1026" type="#_x0000_t32" style="position:absolute;margin-left:364.75pt;margin-top:14.4pt;width:3.6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BFB3F1" wp14:editId="10A8E9D1">
                <wp:simplePos x="0" y="0"/>
                <wp:positionH relativeFrom="column">
                  <wp:posOffset>4114800</wp:posOffset>
                </wp:positionH>
                <wp:positionV relativeFrom="paragraph">
                  <wp:posOffset>533400</wp:posOffset>
                </wp:positionV>
                <wp:extent cx="1120140" cy="567690"/>
                <wp:effectExtent l="0" t="0" r="2286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27A2C" w14:textId="77777777" w:rsidR="00B409AA" w:rsidRDefault="00B409AA" w:rsidP="00B409AA">
                            <w:pPr>
                              <w:jc w:val="center"/>
                            </w:pPr>
                            <w:r>
                              <w:t>2000</w:t>
                            </w:r>
                            <w:r>
                              <w:t>-MAIN</w:t>
                            </w:r>
                            <w:r>
                              <w:t>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BFB3F1" id="Rectangle 3" o:spid="_x0000_s1033" style="position:absolute;margin-left:324pt;margin-top:42pt;width:88.2pt;height:44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" fillcolor="#5b9bd5 [3204]" strokecolor="#1f4d78 [1604]" strokeweight="1pt">
                <v:textbox>
                  <w:txbxContent>
                    <w:p w14:paraId="0BC27A2C" w14:textId="77777777" w:rsidR="00B409AA" w:rsidRDefault="00B409AA" w:rsidP="00B409AA">
                      <w:pPr>
                        <w:jc w:val="center"/>
                      </w:pPr>
                      <w:r>
                        <w:t>2000</w:t>
                      </w:r>
                      <w:r>
                        <w:t>-MAIN</w:t>
                      </w:r>
                      <w:r>
                        <w:t>LINE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DFE87" wp14:editId="1DE58A5A">
                <wp:simplePos x="0" y="0"/>
                <wp:positionH relativeFrom="column">
                  <wp:posOffset>4171950</wp:posOffset>
                </wp:positionH>
                <wp:positionV relativeFrom="paragraph">
                  <wp:posOffset>-472440</wp:posOffset>
                </wp:positionV>
                <wp:extent cx="1120140" cy="567690"/>
                <wp:effectExtent l="0" t="0" r="228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1D244" w14:textId="77777777" w:rsidR="00B409AA" w:rsidRDefault="00B409AA" w:rsidP="00B409AA">
                            <w:pPr>
                              <w:jc w:val="center"/>
                            </w:pPr>
                            <w:r>
                              <w:t>0000-MAIN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DDFE87" id="Rectangle 1" o:spid="_x0000_s1034" style="position:absolute;margin-left:328.5pt;margin-top:-37.2pt;width:88.2pt;height:4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" fillcolor="#5b9bd5 [3204]" strokecolor="#1f4d78 [1604]" strokeweight="1pt">
                <v:textbox>
                  <w:txbxContent>
                    <w:p w14:paraId="04C1D244" w14:textId="77777777" w:rsidR="00B409AA" w:rsidRDefault="00B409AA" w:rsidP="00B409AA">
                      <w:pPr>
                        <w:jc w:val="center"/>
                      </w:pPr>
                      <w:r>
                        <w:t>0000-MAIN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3F2E96" wp14:editId="5F6E5BF7">
                <wp:simplePos x="0" y="0"/>
                <wp:positionH relativeFrom="column">
                  <wp:posOffset>5768340</wp:posOffset>
                </wp:positionH>
                <wp:positionV relativeFrom="paragraph">
                  <wp:posOffset>0</wp:posOffset>
                </wp:positionV>
                <wp:extent cx="1703070" cy="712470"/>
                <wp:effectExtent l="0" t="0" r="68580" b="685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3070" cy="712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36D9F" id="Straight Arrow Connector 7" o:spid="_x0000_s1026" type="#_x0000_t32" style="position:absolute;margin-left:454.2pt;margin-top:0;width:134.1pt;height:56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08A743" wp14:editId="4B81BB6C">
                <wp:simplePos x="0" y="0"/>
                <wp:positionH relativeFrom="column">
                  <wp:posOffset>8195310</wp:posOffset>
                </wp:positionH>
                <wp:positionV relativeFrom="paragraph">
                  <wp:posOffset>1192530</wp:posOffset>
                </wp:positionV>
                <wp:extent cx="49530" cy="586740"/>
                <wp:effectExtent l="19050" t="0" r="6477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04C4E" id="Straight Arrow Connector 19" o:spid="_x0000_s1026" type="#_x0000_t32" style="position:absolute;margin-left:645.3pt;margin-top:93.9pt;width:3.9pt;height:46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5F6BE4" wp14:editId="73EE90E4">
                <wp:simplePos x="0" y="0"/>
                <wp:positionH relativeFrom="column">
                  <wp:posOffset>7665720</wp:posOffset>
                </wp:positionH>
                <wp:positionV relativeFrom="paragraph">
                  <wp:posOffset>1824990</wp:posOffset>
                </wp:positionV>
                <wp:extent cx="1120140" cy="567690"/>
                <wp:effectExtent l="0" t="0" r="2286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7BF68" w14:textId="77777777" w:rsidR="00B409AA" w:rsidRDefault="00B409AA" w:rsidP="00B409AA">
                            <w:pPr>
                              <w:jc w:val="center"/>
                            </w:pPr>
                            <w:r>
                              <w:t>3100-GRAND-TOTALS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5F6BE4" id="Rectangle 13" o:spid="_x0000_s1035" style="position:absolute;margin-left:603.6pt;margin-top:143.7pt;width:88.2pt;height:44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" fillcolor="#5b9bd5 [3204]" strokecolor="#1f4d78 [1604]" strokeweight="1pt">
                <v:textbox>
                  <w:txbxContent>
                    <w:p w14:paraId="3857BF68" w14:textId="77777777" w:rsidR="00B409AA" w:rsidRDefault="00B409AA" w:rsidP="00B409AA">
                      <w:pPr>
                        <w:jc w:val="center"/>
                      </w:pPr>
                      <w:r>
                        <w:t>3100-GRAND-TOTALS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4EE123" wp14:editId="0167093B">
                <wp:simplePos x="0" y="0"/>
                <wp:positionH relativeFrom="column">
                  <wp:posOffset>7665720</wp:posOffset>
                </wp:positionH>
                <wp:positionV relativeFrom="paragraph">
                  <wp:posOffset>544830</wp:posOffset>
                </wp:positionV>
                <wp:extent cx="1120140" cy="567690"/>
                <wp:effectExtent l="0" t="0" r="2286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120D2" w14:textId="77777777" w:rsidR="00B409AA" w:rsidRDefault="00B409AA" w:rsidP="00B409AA">
                            <w:pPr>
                              <w:jc w:val="center"/>
                            </w:pPr>
                            <w:r>
                              <w:t>0000-</w:t>
                            </w:r>
                            <w:r>
                              <w:t>CLOSING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EE123" id="Rectangle 4" o:spid="_x0000_s1036" style="position:absolute;margin-left:603.6pt;margin-top:42.9pt;width:88.2pt;height:44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" fillcolor="#5b9bd5 [3204]" strokecolor="#1f4d78 [1604]" strokeweight="1pt">
                <v:textbox>
                  <w:txbxContent>
                    <w:p w14:paraId="220120D2" w14:textId="77777777" w:rsidR="00B409AA" w:rsidRDefault="00B409AA" w:rsidP="00B409AA">
                      <w:pPr>
                        <w:jc w:val="center"/>
                      </w:pPr>
                      <w:r>
                        <w:t>0000-</w:t>
                      </w:r>
                      <w:r>
                        <w:t>CLOSING</w:t>
                      </w:r>
                    </w:p>
                  </w:txbxContent>
                </v:textbox>
              </v:rect>
            </w:pict>
          </mc:Fallback>
        </mc:AlternateContent>
      </w:r>
      <w:r w:rsidR="00B409A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578A8F" wp14:editId="256B819E">
                <wp:simplePos x="0" y="0"/>
                <wp:positionH relativeFrom="column">
                  <wp:posOffset>1112520</wp:posOffset>
                </wp:positionH>
                <wp:positionV relativeFrom="paragraph">
                  <wp:posOffset>-64770</wp:posOffset>
                </wp:positionV>
                <wp:extent cx="2129790" cy="613410"/>
                <wp:effectExtent l="38100" t="0" r="22860" b="723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9790" cy="613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33B97" id="Straight Arrow Connector 5" o:spid="_x0000_s1026" type="#_x0000_t32" style="position:absolute;margin-left:87.6pt;margin-top:-5.1pt;width:167.7pt;height:48.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B409A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50FCCA" wp14:editId="645CB993">
                <wp:simplePos x="0" y="0"/>
                <wp:positionH relativeFrom="column">
                  <wp:posOffset>152400</wp:posOffset>
                </wp:positionH>
                <wp:positionV relativeFrom="paragraph">
                  <wp:posOffset>624840</wp:posOffset>
                </wp:positionV>
                <wp:extent cx="1120140" cy="567690"/>
                <wp:effectExtent l="0" t="0" r="2286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B7BE7" w14:textId="77777777" w:rsidR="00B409AA" w:rsidRDefault="00B409AA" w:rsidP="00B409AA">
                            <w:pPr>
                              <w:jc w:val="center"/>
                            </w:pPr>
                            <w:r>
                              <w:t>1000</w:t>
                            </w:r>
                            <w:r>
                              <w:t>-</w:t>
                            </w:r>
                            <w:r>
                              <w:t>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0FCCA" id="Rectangle 2" o:spid="_x0000_s1037" style="position:absolute;margin-left:12pt;margin-top:49.2pt;width:88.2pt;height:44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" fillcolor="#5b9bd5 [3204]" strokecolor="#1f4d78 [1604]" strokeweight="1pt">
                <v:textbox>
                  <w:txbxContent>
                    <w:p w14:paraId="591B7BE7" w14:textId="77777777" w:rsidR="00B409AA" w:rsidRDefault="00B409AA" w:rsidP="00B409AA">
                      <w:pPr>
                        <w:jc w:val="center"/>
                      </w:pPr>
                      <w:r>
                        <w:t>1000</w:t>
                      </w:r>
                      <w:r>
                        <w:t>-</w:t>
                      </w:r>
                      <w:r>
                        <w:t>INIT</w:t>
                      </w:r>
                    </w:p>
                  </w:txbxContent>
                </v:textbox>
              </v:rect>
            </w:pict>
          </mc:Fallback>
        </mc:AlternateContent>
      </w:r>
    </w:p>
    <w:sectPr w:rsidR="00A9204E" w:rsidSect="00B409A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AA"/>
    <w:rsid w:val="002D6D77"/>
    <w:rsid w:val="00645252"/>
    <w:rsid w:val="006D3D74"/>
    <w:rsid w:val="0083569A"/>
    <w:rsid w:val="008429BE"/>
    <w:rsid w:val="00A9204E"/>
    <w:rsid w:val="00B4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E2B5"/>
  <w15:chartTrackingRefBased/>
  <w15:docId w15:val="{C61462F7-5D0D-4DD9-9B07-80F48294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6D77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173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nickh</dc:creator>
  <cp:keywords/>
  <dc:description/>
  <cp:lastModifiedBy>Nick Houser</cp:lastModifiedBy>
  <cp:revision>4</cp:revision>
  <dcterms:created xsi:type="dcterms:W3CDTF">2020-01-09T14:24:00Z</dcterms:created>
  <dcterms:modified xsi:type="dcterms:W3CDTF">2020-01-09T17:17:00Z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